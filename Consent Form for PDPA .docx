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EC" w:rsidRDefault="00051DEC">
      <w:pPr>
        <w:snapToGrid/>
        <w:rPr>
          <w:rFonts w:ascii="Arial" w:hAnsi="Arial" w:cs="Arial"/>
          <w:b/>
          <w:sz w:val="20"/>
          <w:u w:val="single"/>
          <w:lang w:eastAsia="ar-SA"/>
        </w:rPr>
      </w:pPr>
    </w:p>
    <w:p w:rsidR="00941FF0" w:rsidRDefault="00941FF0" w:rsidP="00ED54FF">
      <w:pPr>
        <w:snapToGrid/>
        <w:jc w:val="center"/>
        <w:rPr>
          <w:rFonts w:ascii="Arial" w:hAnsi="Arial" w:cs="Arial"/>
          <w:b/>
          <w:sz w:val="20"/>
          <w:u w:val="single"/>
          <w:lang w:eastAsia="ar-SA"/>
        </w:rPr>
      </w:pPr>
    </w:p>
    <w:p w:rsidR="0098275A" w:rsidRDefault="0098275A" w:rsidP="00ED54FF">
      <w:pPr>
        <w:snapToGrid/>
        <w:jc w:val="center"/>
        <w:rPr>
          <w:rFonts w:ascii="Arial" w:hAnsi="Arial" w:cs="Arial"/>
          <w:b/>
          <w:sz w:val="20"/>
          <w:u w:val="single"/>
          <w:lang w:eastAsia="ar-SA"/>
        </w:rPr>
      </w:pPr>
    </w:p>
    <w:p w:rsidR="00941FF0" w:rsidRPr="005D49EF" w:rsidRDefault="00941FF0" w:rsidP="00ED54FF">
      <w:pPr>
        <w:snapToGrid/>
        <w:jc w:val="center"/>
        <w:rPr>
          <w:rFonts w:ascii="Arial" w:hAnsi="Arial" w:cs="Arial"/>
          <w:b/>
          <w:sz w:val="20"/>
          <w:u w:val="single"/>
          <w:lang w:eastAsia="ar-SA"/>
        </w:rPr>
      </w:pPr>
    </w:p>
    <w:p w:rsidR="00F91ECD" w:rsidRPr="0098275A" w:rsidRDefault="000423AE" w:rsidP="00ED54FF">
      <w:pPr>
        <w:snapToGrid/>
        <w:jc w:val="center"/>
        <w:rPr>
          <w:rFonts w:ascii="Arial" w:hAnsi="Arial" w:cs="Arial"/>
          <w:b/>
          <w:sz w:val="22"/>
          <w:szCs w:val="22"/>
          <w:u w:val="single"/>
          <w:lang w:eastAsia="ar-SA"/>
        </w:rPr>
      </w:pPr>
      <w:proofErr w:type="spellStart"/>
      <w:r w:rsidRPr="0098275A">
        <w:rPr>
          <w:rFonts w:ascii="Arial" w:hAnsi="Arial" w:cs="Arial"/>
          <w:b/>
          <w:sz w:val="22"/>
          <w:szCs w:val="22"/>
          <w:u w:val="single"/>
          <w:lang w:eastAsia="ar-SA"/>
        </w:rPr>
        <w:t>Tempserv’s</w:t>
      </w:r>
      <w:proofErr w:type="spellEnd"/>
      <w:r w:rsidRPr="0098275A">
        <w:rPr>
          <w:rFonts w:ascii="Arial" w:hAnsi="Arial" w:cs="Arial"/>
          <w:b/>
          <w:sz w:val="22"/>
          <w:szCs w:val="22"/>
          <w:u w:val="single"/>
          <w:lang w:eastAsia="ar-SA"/>
        </w:rPr>
        <w:t xml:space="preserve"> </w:t>
      </w:r>
      <w:r w:rsidR="00F91ECD" w:rsidRPr="0098275A">
        <w:rPr>
          <w:rFonts w:ascii="Arial" w:hAnsi="Arial" w:cs="Arial"/>
          <w:b/>
          <w:sz w:val="22"/>
          <w:szCs w:val="22"/>
          <w:u w:val="single"/>
          <w:lang w:eastAsia="ar-SA"/>
        </w:rPr>
        <w:t xml:space="preserve">Personal Data </w:t>
      </w:r>
      <w:r w:rsidR="00D128E8" w:rsidRPr="0098275A">
        <w:rPr>
          <w:rFonts w:ascii="Arial" w:hAnsi="Arial" w:cs="Arial"/>
          <w:b/>
          <w:sz w:val="22"/>
          <w:szCs w:val="22"/>
          <w:u w:val="single"/>
          <w:lang w:eastAsia="ar-SA"/>
        </w:rPr>
        <w:t>Protection</w:t>
      </w:r>
      <w:r w:rsidR="00413AE0" w:rsidRPr="0098275A">
        <w:rPr>
          <w:rFonts w:ascii="Arial" w:hAnsi="Arial" w:cs="Arial"/>
          <w:b/>
          <w:sz w:val="22"/>
          <w:szCs w:val="22"/>
          <w:u w:val="single"/>
          <w:lang w:eastAsia="ar-SA"/>
        </w:rPr>
        <w:t xml:space="preserve"> Policy</w:t>
      </w:r>
    </w:p>
    <w:p w:rsidR="00F34855" w:rsidRPr="0098275A" w:rsidRDefault="00F34855" w:rsidP="00ED54FF">
      <w:pPr>
        <w:snapToGrid/>
        <w:jc w:val="center"/>
        <w:rPr>
          <w:rFonts w:ascii="Arial" w:hAnsi="Arial" w:cs="Arial"/>
          <w:b/>
          <w:sz w:val="22"/>
          <w:szCs w:val="22"/>
          <w:u w:val="single"/>
          <w:lang w:eastAsia="ar-SA"/>
        </w:rPr>
      </w:pPr>
    </w:p>
    <w:p w:rsidR="00FC29A6" w:rsidRPr="00D6660E" w:rsidRDefault="00FC29A6" w:rsidP="003E2511">
      <w:pPr>
        <w:snapToGrid/>
        <w:rPr>
          <w:rFonts w:ascii="Arial" w:hAnsi="Arial" w:cs="Arial"/>
          <w:color w:val="000000"/>
          <w:sz w:val="20"/>
          <w:lang w:eastAsia="ar-SA"/>
        </w:rPr>
      </w:pPr>
    </w:p>
    <w:p w:rsidR="00950705" w:rsidRPr="00D6660E" w:rsidRDefault="00950705" w:rsidP="003E251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zh-CN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I hereby agree and consent that </w:t>
      </w:r>
      <w:proofErr w:type="spellStart"/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Tempserv</w:t>
      </w:r>
      <w:proofErr w:type="spellEnd"/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Pte</w:t>
      </w:r>
      <w:r w:rsidR="000423AE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Ltd</w:t>
      </w: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may collect, use, disclose and process my </w:t>
      </w:r>
      <w:r w:rsidR="00413AE0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personal </w:t>
      </w:r>
      <w:r w:rsidR="00E72263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data </w:t>
      </w: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set out in the resume or application form and/or otherwise</w:t>
      </w:r>
      <w:r w:rsidRPr="00D6660E">
        <w:rPr>
          <w:rFonts w:ascii="Arial" w:eastAsia="Calibri" w:hAnsi="Arial" w:cs="Arial"/>
          <w:b/>
          <w:color w:val="000000"/>
          <w:sz w:val="22"/>
          <w:szCs w:val="22"/>
          <w:lang w:val="en-SG" w:eastAsia="zh-CN"/>
        </w:rPr>
        <w:t xml:space="preserve"> </w:t>
      </w: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provided </w:t>
      </w:r>
      <w:r w:rsidR="007F3E0B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me as follows:- </w:t>
      </w:r>
    </w:p>
    <w:p w:rsidR="009A1F47" w:rsidRPr="00D6660E" w:rsidRDefault="009A1F47" w:rsidP="003E251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zh-CN"/>
        </w:rPr>
      </w:pPr>
    </w:p>
    <w:p w:rsidR="00B7747D" w:rsidRPr="00D6660E" w:rsidRDefault="003719A8" w:rsidP="006A083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en-SG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(a) </w:t>
      </w:r>
      <w:proofErr w:type="gramStart"/>
      <w:r w:rsidR="006A0831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>name</w:t>
      </w:r>
      <w:proofErr w:type="gramEnd"/>
      <w:r w:rsidR="006A0831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 or alias, gender, NRIC/FIN or passport number, date of birth, nationality, and </w:t>
      </w:r>
      <w:r w:rsidR="00B7747D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  </w:t>
      </w:r>
    </w:p>
    <w:p w:rsidR="006A0831" w:rsidRPr="00D6660E" w:rsidRDefault="00B7747D" w:rsidP="006A083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en-SG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     </w:t>
      </w:r>
      <w:proofErr w:type="gramStart"/>
      <w:r w:rsidR="006A0831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>country</w:t>
      </w:r>
      <w:proofErr w:type="gramEnd"/>
      <w:r w:rsidR="006A0831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 and city of birth; </w:t>
      </w:r>
    </w:p>
    <w:p w:rsidR="006A0831" w:rsidRPr="00D6660E" w:rsidRDefault="006A0831" w:rsidP="006A083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en-SG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(b) </w:t>
      </w:r>
      <w:proofErr w:type="gramStart"/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>mailing</w:t>
      </w:r>
      <w:proofErr w:type="gramEnd"/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 address, t</w:t>
      </w:r>
      <w:r w:rsidR="005D49EF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elephone numbers, email address, </w:t>
      </w: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>other contact details</w:t>
      </w:r>
      <w:r w:rsidR="00E33167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 and dependent information</w:t>
      </w: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; </w:t>
      </w:r>
    </w:p>
    <w:p w:rsidR="00B7747D" w:rsidRPr="00D6660E" w:rsidRDefault="006A0831" w:rsidP="006A083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en-SG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(c) </w:t>
      </w:r>
      <w:proofErr w:type="gramStart"/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>resume</w:t>
      </w:r>
      <w:proofErr w:type="gramEnd"/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, educational qualifications, professional qualifications and certifications and </w:t>
      </w:r>
      <w:r w:rsidR="00B7747D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     </w:t>
      </w:r>
    </w:p>
    <w:p w:rsidR="006A0831" w:rsidRPr="00D6660E" w:rsidRDefault="00B7747D" w:rsidP="006A083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en-SG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     </w:t>
      </w:r>
      <w:proofErr w:type="gramStart"/>
      <w:r w:rsidR="006A0831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>employment</w:t>
      </w:r>
      <w:proofErr w:type="gramEnd"/>
      <w:r w:rsidR="006A0831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 references; </w:t>
      </w:r>
    </w:p>
    <w:p w:rsidR="006A0831" w:rsidRPr="00D6660E" w:rsidRDefault="00B7747D" w:rsidP="006A083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en-SG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(d) </w:t>
      </w:r>
      <w:proofErr w:type="gramStart"/>
      <w:r w:rsidR="006A0831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>employment</w:t>
      </w:r>
      <w:proofErr w:type="gramEnd"/>
      <w:r w:rsidR="006A0831"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 and training history; </w:t>
      </w:r>
    </w:p>
    <w:p w:rsidR="006A0831" w:rsidRPr="00D6660E" w:rsidRDefault="006A0831" w:rsidP="006A083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en-SG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(e) work-related health issues and disabilities; and </w:t>
      </w:r>
    </w:p>
    <w:p w:rsidR="006A0831" w:rsidRPr="00D6660E" w:rsidRDefault="005D49EF" w:rsidP="006A0831">
      <w:pPr>
        <w:snapToGrid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 xml:space="preserve">(f) </w:t>
      </w:r>
      <w:proofErr w:type="gramStart"/>
      <w:r w:rsidRPr="00D6660E">
        <w:rPr>
          <w:rFonts w:ascii="Arial" w:eastAsia="Calibri" w:hAnsi="Arial" w:cs="Arial"/>
          <w:color w:val="000000"/>
          <w:sz w:val="22"/>
          <w:szCs w:val="22"/>
          <w:lang w:val="en-SG" w:eastAsia="en-SG"/>
        </w:rPr>
        <w:t>photograph</w:t>
      </w:r>
      <w:proofErr w:type="gramEnd"/>
    </w:p>
    <w:p w:rsidR="000D3F9A" w:rsidRPr="00D6660E" w:rsidRDefault="00141C54" w:rsidP="003E251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zh-CN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br/>
      </w:r>
      <w:r w:rsidR="00115C05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Your Personal Data may be used for the </w:t>
      </w:r>
      <w:r w:rsidR="00E57B78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relevant </w:t>
      </w:r>
      <w:r w:rsidR="00115C05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purposes</w:t>
      </w:r>
      <w:r w:rsidR="00E57B78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as follows</w:t>
      </w:r>
      <w:r w:rsidR="007F3E0B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:- </w:t>
      </w:r>
      <w:r w:rsidR="00293273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br/>
      </w:r>
      <w:r w:rsidR="00E57B78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</w:t>
      </w:r>
    </w:p>
    <w:p w:rsidR="00B7747D" w:rsidRPr="00D6660E" w:rsidRDefault="00B7747D" w:rsidP="00B7747D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zh-CN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(a)  </w:t>
      </w:r>
      <w:proofErr w:type="gramStart"/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assessing</w:t>
      </w:r>
      <w:proofErr w:type="gramEnd"/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and evaluating your suitability for employment in any current or prospective position with our client;</w:t>
      </w:r>
    </w:p>
    <w:p w:rsidR="00B7747D" w:rsidRPr="00D6660E" w:rsidRDefault="00135A7D" w:rsidP="00135A7D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zh-CN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(b)  </w:t>
      </w:r>
      <w:proofErr w:type="gramStart"/>
      <w:r w:rsidR="00B7747D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verifying</w:t>
      </w:r>
      <w:proofErr w:type="gramEnd"/>
      <w:r w:rsidR="00B7747D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your identity and the accuracy of your personal details and other information </w:t>
      </w: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provided;</w:t>
      </w:r>
    </w:p>
    <w:p w:rsidR="00FE257C" w:rsidRPr="00D6660E" w:rsidRDefault="003E79FC" w:rsidP="003E251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zh-CN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(c</w:t>
      </w:r>
      <w:r w:rsidR="005D49EF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) </w:t>
      </w:r>
      <w:proofErr w:type="gramStart"/>
      <w:r w:rsidR="005D49EF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d</w:t>
      </w:r>
      <w:r w:rsidR="00FE257C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isclosing</w:t>
      </w:r>
      <w:proofErr w:type="gramEnd"/>
      <w:r w:rsidR="00FE257C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to</w:t>
      </w:r>
      <w:r w:rsidR="005F6A48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an</w:t>
      </w:r>
      <w:r w:rsidR="00FE257C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authorised third-party such as </w:t>
      </w:r>
      <w:r w:rsidR="005F6A48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a </w:t>
      </w:r>
      <w:r w:rsidR="00FE257C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prospective employer or appointed </w:t>
      </w:r>
    </w:p>
    <w:p w:rsidR="00FE257C" w:rsidRPr="00D6660E" w:rsidRDefault="00FE257C" w:rsidP="003E251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zh-CN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</w:t>
      </w:r>
      <w:r w:rsidR="003E2511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 </w:t>
      </w:r>
      <w:r w:rsidR="00B7747D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 </w:t>
      </w:r>
      <w:proofErr w:type="gramStart"/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serv</w:t>
      </w:r>
      <w:r w:rsidR="00141C54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ice</w:t>
      </w:r>
      <w:proofErr w:type="gramEnd"/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</w:t>
      </w:r>
      <w:r w:rsidR="00141C54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providers</w:t>
      </w:r>
      <w:r w:rsidR="00135A7D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;</w:t>
      </w:r>
    </w:p>
    <w:p w:rsidR="004F1086" w:rsidRPr="00D6660E" w:rsidRDefault="003E79FC" w:rsidP="003E251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zh-CN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(d</w:t>
      </w:r>
      <w:r w:rsidR="005D49EF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) </w:t>
      </w:r>
      <w:proofErr w:type="gramStart"/>
      <w:r w:rsidR="005D49EF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a</w:t>
      </w:r>
      <w:r w:rsidR="00E57B78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dministering</w:t>
      </w:r>
      <w:proofErr w:type="gramEnd"/>
      <w:r w:rsidR="00E57B78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of </w:t>
      </w:r>
      <w:r w:rsidR="00380B37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p</w:t>
      </w:r>
      <w:r w:rsidR="004F1086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ayroll</w:t>
      </w:r>
      <w:r w:rsidR="00856800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and m</w:t>
      </w:r>
      <w:r w:rsidR="00135A7D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anaging employment relationship;</w:t>
      </w:r>
    </w:p>
    <w:p w:rsidR="00893892" w:rsidRPr="00D6660E" w:rsidRDefault="003E79FC" w:rsidP="003E2511">
      <w:pPr>
        <w:autoSpaceDE w:val="0"/>
        <w:autoSpaceDN w:val="0"/>
        <w:adjustRightInd w:val="0"/>
        <w:snapToGrid/>
        <w:rPr>
          <w:rFonts w:ascii="Arial" w:eastAsia="Calibri" w:hAnsi="Arial" w:cs="Arial"/>
          <w:color w:val="000000"/>
          <w:sz w:val="22"/>
          <w:szCs w:val="22"/>
          <w:lang w:val="en-SG" w:eastAsia="zh-CN"/>
        </w:rPr>
      </w:pPr>
      <w:r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(e</w:t>
      </w:r>
      <w:r w:rsidR="005D49EF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) </w:t>
      </w:r>
      <w:proofErr w:type="gramStart"/>
      <w:r w:rsidR="005D49EF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r</w:t>
      </w:r>
      <w:r w:rsidR="00464521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eference</w:t>
      </w:r>
      <w:proofErr w:type="gramEnd"/>
      <w:r w:rsidR="00464521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check</w:t>
      </w:r>
      <w:r w:rsidR="005F6A48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s</w:t>
      </w:r>
      <w:r w:rsidR="00464521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</w:t>
      </w:r>
      <w:r w:rsidR="00135A7D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and </w:t>
      </w:r>
      <w:r w:rsidR="00B7747D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b</w:t>
      </w:r>
      <w:r w:rsidR="00CB585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>ackground screening; and</w:t>
      </w:r>
      <w:r w:rsidR="00856800" w:rsidRPr="00D6660E">
        <w:rPr>
          <w:rFonts w:ascii="Arial" w:eastAsia="Calibri" w:hAnsi="Arial" w:cs="Arial"/>
          <w:color w:val="000000"/>
          <w:sz w:val="22"/>
          <w:szCs w:val="22"/>
          <w:lang w:val="en-SG" w:eastAsia="zh-CN"/>
        </w:rPr>
        <w:t xml:space="preserve"> </w:t>
      </w:r>
    </w:p>
    <w:p w:rsidR="003E79FC" w:rsidRPr="006C403C" w:rsidRDefault="003E79FC" w:rsidP="003E79FC">
      <w:pPr>
        <w:autoSpaceDE w:val="0"/>
        <w:autoSpaceDN w:val="0"/>
        <w:adjustRightInd w:val="0"/>
        <w:snapToGrid/>
        <w:rPr>
          <w:rFonts w:ascii="Arial" w:eastAsia="Calibri" w:hAnsi="Arial" w:cs="Arial"/>
          <w:sz w:val="22"/>
          <w:szCs w:val="22"/>
          <w:lang w:val="en-SG" w:eastAsia="zh-CN"/>
        </w:rPr>
      </w:pPr>
      <w:r w:rsidRPr="006C403C">
        <w:rPr>
          <w:rFonts w:ascii="Arial" w:eastAsia="Calibri" w:hAnsi="Arial" w:cs="Arial"/>
          <w:sz w:val="22"/>
          <w:szCs w:val="22"/>
          <w:lang w:val="en-SG" w:eastAsia="zh-CN"/>
        </w:rPr>
        <w:t xml:space="preserve">(f) </w:t>
      </w:r>
      <w:r w:rsidR="006C403C">
        <w:rPr>
          <w:rFonts w:ascii="Arial" w:eastAsia="Calibri" w:hAnsi="Arial" w:cs="Arial"/>
          <w:sz w:val="22"/>
          <w:szCs w:val="22"/>
          <w:lang w:val="en-SG" w:eastAsia="zh-CN"/>
        </w:rPr>
        <w:t xml:space="preserve"> </w:t>
      </w:r>
      <w:proofErr w:type="gramStart"/>
      <w:r w:rsidRPr="006C403C">
        <w:rPr>
          <w:rFonts w:ascii="Arial" w:eastAsia="Calibri" w:hAnsi="Arial" w:cs="Arial"/>
          <w:sz w:val="22"/>
          <w:szCs w:val="22"/>
          <w:lang w:val="en-SG" w:eastAsia="zh-CN"/>
        </w:rPr>
        <w:t>other</w:t>
      </w:r>
      <w:proofErr w:type="gramEnd"/>
      <w:r w:rsidRPr="006C403C">
        <w:rPr>
          <w:rFonts w:ascii="Arial" w:eastAsia="Calibri" w:hAnsi="Arial" w:cs="Arial"/>
          <w:sz w:val="22"/>
          <w:szCs w:val="22"/>
          <w:lang w:val="en-SG" w:eastAsia="zh-CN"/>
        </w:rPr>
        <w:t xml:space="preserve"> purposes that are appropriate or authorized by applicable law</w:t>
      </w:r>
    </w:p>
    <w:p w:rsidR="00575919" w:rsidRPr="006C403C" w:rsidRDefault="00B7747D" w:rsidP="003E2511">
      <w:pPr>
        <w:snapToGrid/>
        <w:rPr>
          <w:rFonts w:ascii="Arial" w:eastAsia="TT59t00" w:hAnsi="Arial" w:cs="Arial"/>
          <w:sz w:val="22"/>
          <w:szCs w:val="22"/>
          <w:lang w:val="en-SG" w:eastAsia="en-SG"/>
        </w:rPr>
      </w:pPr>
      <w:r w:rsidRPr="006C403C">
        <w:rPr>
          <w:rFonts w:ascii="Arial" w:eastAsia="TT59t00" w:hAnsi="Arial" w:cs="Arial"/>
          <w:sz w:val="22"/>
          <w:szCs w:val="22"/>
          <w:lang w:val="en-SG" w:eastAsia="en-SG"/>
        </w:rPr>
        <w:br/>
      </w:r>
      <w:r w:rsidRPr="006C403C">
        <w:rPr>
          <w:rFonts w:ascii="Arial" w:eastAsia="TT59t00" w:hAnsi="Arial" w:cs="Arial"/>
          <w:sz w:val="22"/>
          <w:szCs w:val="22"/>
          <w:lang w:val="en-SG" w:eastAsia="en-SG"/>
        </w:rPr>
        <w:br/>
      </w:r>
      <w:r w:rsidR="00575919" w:rsidRPr="006C403C">
        <w:rPr>
          <w:rFonts w:ascii="Arial" w:eastAsia="TT59t00" w:hAnsi="Arial" w:cs="Arial"/>
          <w:sz w:val="22"/>
          <w:szCs w:val="22"/>
          <w:lang w:val="en-SG" w:eastAsia="en-SG"/>
        </w:rPr>
        <w:t xml:space="preserve">I acknowledge that </w:t>
      </w:r>
      <w:r w:rsidR="008E606C" w:rsidRPr="006C403C">
        <w:rPr>
          <w:rFonts w:ascii="Arial" w:eastAsia="TT59t00" w:hAnsi="Arial" w:cs="Arial"/>
          <w:sz w:val="22"/>
          <w:szCs w:val="22"/>
          <w:lang w:val="en-SG" w:eastAsia="en-SG"/>
        </w:rPr>
        <w:t xml:space="preserve">I have read and understood the above. </w:t>
      </w:r>
    </w:p>
    <w:p w:rsidR="004F1086" w:rsidRPr="006C403C" w:rsidRDefault="00B7747D" w:rsidP="003E2511">
      <w:pPr>
        <w:snapToGrid/>
        <w:rPr>
          <w:rFonts w:ascii="Arial" w:eastAsia="TT59t00" w:hAnsi="Arial" w:cs="Arial"/>
          <w:sz w:val="22"/>
          <w:szCs w:val="22"/>
          <w:lang w:val="en-SG" w:eastAsia="en-SG"/>
        </w:rPr>
      </w:pPr>
      <w:r w:rsidRPr="006C403C">
        <w:rPr>
          <w:rFonts w:ascii="Arial" w:eastAsia="TT59t00" w:hAnsi="Arial" w:cs="Arial"/>
          <w:sz w:val="22"/>
          <w:szCs w:val="22"/>
          <w:lang w:val="en-SG" w:eastAsia="en-SG"/>
        </w:rPr>
        <w:t xml:space="preserve"> </w:t>
      </w:r>
    </w:p>
    <w:p w:rsidR="00832CC7" w:rsidRPr="006C403C" w:rsidRDefault="00832CC7" w:rsidP="003E2511">
      <w:pPr>
        <w:snapToGrid/>
        <w:rPr>
          <w:rFonts w:ascii="Arial" w:hAnsi="Arial" w:cs="Arial"/>
          <w:color w:val="000099"/>
          <w:sz w:val="22"/>
          <w:szCs w:val="22"/>
          <w:lang w:val="en-SG" w:eastAsia="en-SG"/>
        </w:rPr>
      </w:pPr>
    </w:p>
    <w:p w:rsidR="004F1086" w:rsidRPr="006C403C" w:rsidRDefault="004F1086" w:rsidP="004F1086">
      <w:pPr>
        <w:snapToGrid/>
        <w:rPr>
          <w:rFonts w:ascii="Arial" w:hAnsi="Arial" w:cs="Arial"/>
          <w:color w:val="000099"/>
          <w:sz w:val="22"/>
          <w:szCs w:val="22"/>
          <w:lang w:val="en-SG" w:eastAsia="en-SG"/>
        </w:rPr>
      </w:pPr>
      <w:r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>Name</w:t>
      </w:r>
      <w:r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ab/>
        <w:t xml:space="preserve">    :  </w:t>
      </w:r>
      <w:r w:rsidRPr="006C403C">
        <w:rPr>
          <w:rFonts w:ascii="Arial" w:hAnsi="Arial" w:cs="Arial"/>
          <w:color w:val="000099"/>
          <w:sz w:val="22"/>
          <w:szCs w:val="22"/>
          <w:u w:val="single"/>
          <w:lang w:val="en-SG" w:eastAsia="en-SG"/>
        </w:rPr>
        <w:t>________________</w:t>
      </w:r>
      <w:r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 xml:space="preserve">  </w:t>
      </w:r>
    </w:p>
    <w:p w:rsidR="008E606C" w:rsidRPr="006C403C" w:rsidRDefault="008E606C" w:rsidP="008E606C">
      <w:pPr>
        <w:autoSpaceDE w:val="0"/>
        <w:autoSpaceDN w:val="0"/>
        <w:adjustRightInd w:val="0"/>
        <w:snapToGrid/>
        <w:rPr>
          <w:rFonts w:ascii="Arial" w:hAnsi="Arial" w:cs="Arial"/>
          <w:sz w:val="22"/>
          <w:szCs w:val="22"/>
          <w:lang w:val="en-SG" w:eastAsia="en-SG"/>
        </w:rPr>
      </w:pPr>
    </w:p>
    <w:p w:rsidR="004F1086" w:rsidRPr="006C403C" w:rsidRDefault="000D3F9A" w:rsidP="000D3F9A">
      <w:pPr>
        <w:snapToGrid/>
        <w:rPr>
          <w:rFonts w:ascii="Arial" w:hAnsi="Arial" w:cs="Arial"/>
          <w:color w:val="000099"/>
          <w:sz w:val="22"/>
          <w:szCs w:val="22"/>
          <w:lang w:val="en-SG" w:eastAsia="en-SG"/>
        </w:rPr>
      </w:pPr>
      <w:r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>IC No </w:t>
      </w:r>
      <w:r w:rsidR="005D49EF"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 xml:space="preserve">     </w:t>
      </w:r>
      <w:r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 xml:space="preserve">:  </w:t>
      </w:r>
      <w:r w:rsidRPr="006C403C">
        <w:rPr>
          <w:rFonts w:ascii="Arial" w:hAnsi="Arial" w:cs="Arial"/>
          <w:color w:val="000099"/>
          <w:sz w:val="22"/>
          <w:szCs w:val="22"/>
          <w:u w:val="single"/>
          <w:lang w:val="en-SG" w:eastAsia="en-SG"/>
        </w:rPr>
        <w:t>________________</w:t>
      </w:r>
      <w:r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 xml:space="preserve">  </w:t>
      </w:r>
    </w:p>
    <w:p w:rsidR="004F1086" w:rsidRPr="006C403C" w:rsidRDefault="004F1086" w:rsidP="004F1086">
      <w:pPr>
        <w:snapToGrid/>
        <w:rPr>
          <w:rFonts w:ascii="Arial" w:hAnsi="Arial" w:cs="Arial"/>
          <w:color w:val="000099"/>
          <w:sz w:val="22"/>
          <w:szCs w:val="22"/>
          <w:lang w:val="en-SG" w:eastAsia="en-SG"/>
        </w:rPr>
      </w:pPr>
      <w:r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br/>
        <w:t xml:space="preserve">Signature:   </w:t>
      </w:r>
      <w:r w:rsidRPr="006C403C">
        <w:rPr>
          <w:rFonts w:ascii="Arial" w:hAnsi="Arial" w:cs="Arial"/>
          <w:color w:val="000099"/>
          <w:sz w:val="22"/>
          <w:szCs w:val="22"/>
          <w:u w:val="single"/>
          <w:lang w:val="en-SG" w:eastAsia="en-SG"/>
        </w:rPr>
        <w:t>________________</w:t>
      </w:r>
      <w:r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 xml:space="preserve">  </w:t>
      </w:r>
    </w:p>
    <w:p w:rsidR="000D3F9A" w:rsidRPr="006C403C" w:rsidRDefault="004F1086" w:rsidP="000D3F9A">
      <w:pPr>
        <w:snapToGrid/>
        <w:rPr>
          <w:rFonts w:ascii="Arial" w:hAnsi="Arial" w:cs="Arial"/>
          <w:sz w:val="22"/>
          <w:szCs w:val="22"/>
          <w:lang w:val="en-SG" w:eastAsia="en-SG"/>
        </w:rPr>
      </w:pPr>
      <w:r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br/>
      </w:r>
      <w:r w:rsidR="000D3F9A"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>Date  </w:t>
      </w:r>
      <w:r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ab/>
        <w:t xml:space="preserve">  </w:t>
      </w:r>
      <w:r w:rsidR="000D3F9A"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 xml:space="preserve">  : </w:t>
      </w:r>
      <w:r w:rsidRPr="006C403C">
        <w:rPr>
          <w:rFonts w:ascii="Arial" w:hAnsi="Arial" w:cs="Arial"/>
          <w:color w:val="000099"/>
          <w:sz w:val="22"/>
          <w:szCs w:val="22"/>
          <w:lang w:val="en-SG" w:eastAsia="en-SG"/>
        </w:rPr>
        <w:t xml:space="preserve"> </w:t>
      </w:r>
      <w:r w:rsidR="000D3F9A" w:rsidRPr="006C403C">
        <w:rPr>
          <w:rFonts w:ascii="Arial" w:hAnsi="Arial" w:cs="Arial"/>
          <w:color w:val="000099"/>
          <w:sz w:val="22"/>
          <w:szCs w:val="22"/>
          <w:u w:val="single"/>
          <w:lang w:val="en-SG" w:eastAsia="en-SG"/>
        </w:rPr>
        <w:t>________________</w:t>
      </w:r>
      <w:r w:rsidR="000D3F9A" w:rsidRPr="006C403C">
        <w:rPr>
          <w:rFonts w:ascii="Arial" w:hAnsi="Arial" w:cs="Arial"/>
          <w:sz w:val="22"/>
          <w:szCs w:val="22"/>
          <w:lang w:val="en-SG" w:eastAsia="en-SG"/>
        </w:rPr>
        <w:t xml:space="preserve">             </w:t>
      </w:r>
    </w:p>
    <w:p w:rsidR="000D3F9A" w:rsidRPr="006C403C" w:rsidRDefault="000D3F9A" w:rsidP="000D3F9A">
      <w:pPr>
        <w:snapToGrid/>
        <w:rPr>
          <w:rFonts w:ascii="Arial" w:hAnsi="Arial" w:cs="Arial"/>
          <w:sz w:val="22"/>
          <w:szCs w:val="22"/>
          <w:lang w:val="en-SG" w:eastAsia="en-SG"/>
        </w:rPr>
      </w:pPr>
    </w:p>
    <w:sectPr w:rsidR="000D3F9A" w:rsidRPr="006C403C" w:rsidSect="00FC29A6">
      <w:headerReference w:type="default" r:id="rId8"/>
      <w:footerReference w:type="default" r:id="rId9"/>
      <w:pgSz w:w="11906" w:h="16838"/>
      <w:pgMar w:top="1440" w:right="1416" w:bottom="1080" w:left="1560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D09" w:rsidRDefault="00381D09" w:rsidP="000C5151">
      <w:r>
        <w:separator/>
      </w:r>
    </w:p>
  </w:endnote>
  <w:endnote w:type="continuationSeparator" w:id="1">
    <w:p w:rsidR="00381D09" w:rsidRDefault="00381D09" w:rsidP="000C51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9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BA" w:rsidRDefault="0039064F" w:rsidP="004E71BA">
    <w:pPr>
      <w:pStyle w:val="Footer"/>
      <w:ind w:right="210"/>
      <w:jc w:val="right"/>
    </w:pPr>
    <w:r w:rsidRPr="00B2437D">
      <w:rPr>
        <w:rFonts w:ascii="Arial" w:hAnsi="Arial" w:cs="Arial"/>
      </w:rPr>
      <w:t xml:space="preserve">                                                                                                                                                </w:t>
    </w:r>
    <w:r w:rsidR="00FC29A6" w:rsidRPr="00B2437D">
      <w:rPr>
        <w:rFonts w:ascii="Arial" w:hAnsi="Arial" w:cs="Arial"/>
      </w:rPr>
      <w:t xml:space="preserve">  </w:t>
    </w:r>
    <w:r w:rsidR="00F73AB3" w:rsidRPr="00B2437D">
      <w:rPr>
        <w:rFonts w:ascii="Arial" w:hAnsi="Arial" w:cs="Arial"/>
      </w:rPr>
      <w:t xml:space="preserve"> </w:t>
    </w:r>
  </w:p>
  <w:p w:rsidR="00094A7B" w:rsidRDefault="00094A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D09" w:rsidRDefault="00381D09" w:rsidP="000C5151">
      <w:r>
        <w:separator/>
      </w:r>
    </w:p>
  </w:footnote>
  <w:footnote w:type="continuationSeparator" w:id="1">
    <w:p w:rsidR="00381D09" w:rsidRDefault="00381D09" w:rsidP="000C51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FF0" w:rsidRDefault="00941FF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6.25pt;height:73.5pt">
          <v:imagedata r:id="rId1" o:title="Company Logo - Ivy Ng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00000005"/>
    <w:multiLevelType w:val="singleLevel"/>
    <w:tmpl w:val="00000005"/>
    <w:name w:val="WW8Num5"/>
    <w:lvl w:ilvl="0">
      <w:start w:val="2"/>
      <w:numFmt w:val="lowerLetter"/>
      <w:lvlText w:val="(%1)"/>
      <w:lvlJc w:val="left"/>
      <w:pPr>
        <w:tabs>
          <w:tab w:val="num" w:pos="1548"/>
        </w:tabs>
        <w:ind w:left="1548" w:hanging="555"/>
      </w:p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</w:abstractNum>
  <w:abstractNum w:abstractNumId="3">
    <w:nsid w:val="00957742"/>
    <w:multiLevelType w:val="multilevel"/>
    <w:tmpl w:val="ED848BD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>
    <w:nsid w:val="03F62E3F"/>
    <w:multiLevelType w:val="hybridMultilevel"/>
    <w:tmpl w:val="1358669E"/>
    <w:lvl w:ilvl="0" w:tplc="F3688216">
      <w:start w:val="4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0F254455"/>
    <w:multiLevelType w:val="hybridMultilevel"/>
    <w:tmpl w:val="389C4A8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C62EF5"/>
    <w:multiLevelType w:val="singleLevel"/>
    <w:tmpl w:val="A7641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1B08A7"/>
    <w:multiLevelType w:val="singleLevel"/>
    <w:tmpl w:val="74C07CB4"/>
    <w:lvl w:ilvl="0">
      <w:start w:val="1"/>
      <w:numFmt w:val="lowerRoman"/>
      <w:pStyle w:val="Numberingi3rdleve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8">
    <w:nsid w:val="1C731F6C"/>
    <w:multiLevelType w:val="hybridMultilevel"/>
    <w:tmpl w:val="84AAEFA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4160B"/>
    <w:multiLevelType w:val="hybridMultilevel"/>
    <w:tmpl w:val="4E9E691C"/>
    <w:lvl w:ilvl="0" w:tplc="0066C4C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351EA"/>
    <w:multiLevelType w:val="hybridMultilevel"/>
    <w:tmpl w:val="C2642036"/>
    <w:lvl w:ilvl="0" w:tplc="32008042">
      <w:start w:val="4"/>
      <w:numFmt w:val="bullet"/>
      <w:lvlText w:val="-"/>
      <w:lvlJc w:val="left"/>
      <w:pPr>
        <w:ind w:left="456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1">
    <w:nsid w:val="24475FF9"/>
    <w:multiLevelType w:val="hybridMultilevel"/>
    <w:tmpl w:val="EDBA9B26"/>
    <w:lvl w:ilvl="0" w:tplc="9E8260C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F97365"/>
    <w:multiLevelType w:val="hybridMultilevel"/>
    <w:tmpl w:val="5016E21A"/>
    <w:lvl w:ilvl="0" w:tplc="3724D86A">
      <w:start w:val="1"/>
      <w:numFmt w:val="lowerLetter"/>
      <w:lvlText w:val="(%1)"/>
      <w:lvlJc w:val="left"/>
      <w:pPr>
        <w:ind w:left="13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90" w:hanging="360"/>
      </w:pPr>
    </w:lvl>
    <w:lvl w:ilvl="2" w:tplc="4809001B" w:tentative="1">
      <w:start w:val="1"/>
      <w:numFmt w:val="lowerRoman"/>
      <w:lvlText w:val="%3."/>
      <w:lvlJc w:val="right"/>
      <w:pPr>
        <w:ind w:left="2810" w:hanging="180"/>
      </w:pPr>
    </w:lvl>
    <w:lvl w:ilvl="3" w:tplc="4809000F" w:tentative="1">
      <w:start w:val="1"/>
      <w:numFmt w:val="decimal"/>
      <w:lvlText w:val="%4."/>
      <w:lvlJc w:val="left"/>
      <w:pPr>
        <w:ind w:left="3530" w:hanging="360"/>
      </w:pPr>
    </w:lvl>
    <w:lvl w:ilvl="4" w:tplc="48090019" w:tentative="1">
      <w:start w:val="1"/>
      <w:numFmt w:val="lowerLetter"/>
      <w:lvlText w:val="%5."/>
      <w:lvlJc w:val="left"/>
      <w:pPr>
        <w:ind w:left="4250" w:hanging="360"/>
      </w:pPr>
    </w:lvl>
    <w:lvl w:ilvl="5" w:tplc="4809001B" w:tentative="1">
      <w:start w:val="1"/>
      <w:numFmt w:val="lowerRoman"/>
      <w:lvlText w:val="%6."/>
      <w:lvlJc w:val="right"/>
      <w:pPr>
        <w:ind w:left="4970" w:hanging="180"/>
      </w:pPr>
    </w:lvl>
    <w:lvl w:ilvl="6" w:tplc="4809000F" w:tentative="1">
      <w:start w:val="1"/>
      <w:numFmt w:val="decimal"/>
      <w:lvlText w:val="%7."/>
      <w:lvlJc w:val="left"/>
      <w:pPr>
        <w:ind w:left="5690" w:hanging="360"/>
      </w:pPr>
    </w:lvl>
    <w:lvl w:ilvl="7" w:tplc="48090019" w:tentative="1">
      <w:start w:val="1"/>
      <w:numFmt w:val="lowerLetter"/>
      <w:lvlText w:val="%8."/>
      <w:lvlJc w:val="left"/>
      <w:pPr>
        <w:ind w:left="6410" w:hanging="360"/>
      </w:pPr>
    </w:lvl>
    <w:lvl w:ilvl="8" w:tplc="48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3">
    <w:nsid w:val="26BB1BE5"/>
    <w:multiLevelType w:val="hybridMultilevel"/>
    <w:tmpl w:val="921003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C72B3"/>
    <w:multiLevelType w:val="singleLevel"/>
    <w:tmpl w:val="3724D86A"/>
    <w:lvl w:ilvl="0">
      <w:start w:val="1"/>
      <w:numFmt w:val="lowerLetter"/>
      <w:lvlText w:val="(%1)"/>
      <w:lvlJc w:val="left"/>
      <w:pPr>
        <w:ind w:left="720" w:hanging="360"/>
      </w:pPr>
    </w:lvl>
  </w:abstractNum>
  <w:abstractNum w:abstractNumId="15">
    <w:nsid w:val="28173306"/>
    <w:multiLevelType w:val="singleLevel"/>
    <w:tmpl w:val="C3C26120"/>
    <w:lvl w:ilvl="0">
      <w:start w:val="1"/>
      <w:numFmt w:val="decimal"/>
      <w:pStyle w:val="1Numbering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6">
    <w:nsid w:val="28255A9E"/>
    <w:multiLevelType w:val="hybridMultilevel"/>
    <w:tmpl w:val="5306A334"/>
    <w:lvl w:ilvl="0" w:tplc="B8DAF9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7C6D50"/>
    <w:multiLevelType w:val="hybridMultilevel"/>
    <w:tmpl w:val="6C5A5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2B47143"/>
    <w:multiLevelType w:val="multilevel"/>
    <w:tmpl w:val="E73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460BC9"/>
    <w:multiLevelType w:val="hybridMultilevel"/>
    <w:tmpl w:val="BE044E48"/>
    <w:lvl w:ilvl="0" w:tplc="3724D86A">
      <w:start w:val="1"/>
      <w:numFmt w:val="lowerLetter"/>
      <w:lvlText w:val="(%1)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C1E7AF5"/>
    <w:multiLevelType w:val="hybridMultilevel"/>
    <w:tmpl w:val="C882B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D466B"/>
    <w:multiLevelType w:val="hybridMultilevel"/>
    <w:tmpl w:val="0C8E2A10"/>
    <w:lvl w:ilvl="0" w:tplc="B1C45F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B66E02"/>
    <w:multiLevelType w:val="hybridMultilevel"/>
    <w:tmpl w:val="1F382902"/>
    <w:lvl w:ilvl="0" w:tplc="3724D86A">
      <w:start w:val="1"/>
      <w:numFmt w:val="lowerLetter"/>
      <w:lvlText w:val="(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B25224"/>
    <w:multiLevelType w:val="hybridMultilevel"/>
    <w:tmpl w:val="AF7EEF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6622FE"/>
    <w:multiLevelType w:val="hybridMultilevel"/>
    <w:tmpl w:val="51B62DAE"/>
    <w:lvl w:ilvl="0" w:tplc="000000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1C4508"/>
    <w:multiLevelType w:val="hybridMultilevel"/>
    <w:tmpl w:val="F24041E2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E41BFD"/>
    <w:multiLevelType w:val="hybridMultilevel"/>
    <w:tmpl w:val="16564764"/>
    <w:lvl w:ilvl="0" w:tplc="229E4E30">
      <w:start w:val="1"/>
      <w:numFmt w:val="lowerLetter"/>
      <w:lvlText w:val="(%1)"/>
      <w:lvlJc w:val="left"/>
      <w:pPr>
        <w:ind w:left="720" w:hanging="360"/>
      </w:pPr>
      <w:rPr>
        <w:rFonts w:ascii="Arial" w:eastAsia="Calibri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05488"/>
    <w:multiLevelType w:val="hybridMultilevel"/>
    <w:tmpl w:val="6A4095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0E0005"/>
    <w:multiLevelType w:val="hybridMultilevel"/>
    <w:tmpl w:val="98C0903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A70E9D"/>
    <w:multiLevelType w:val="hybridMultilevel"/>
    <w:tmpl w:val="87C8953E"/>
    <w:lvl w:ilvl="0" w:tplc="96221EEC">
      <w:start w:val="1"/>
      <w:numFmt w:val="lowerLetter"/>
      <w:lvlText w:val="(%1)"/>
      <w:lvlJc w:val="left"/>
      <w:pPr>
        <w:ind w:left="1099" w:hanging="39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2C57933"/>
    <w:multiLevelType w:val="hybridMultilevel"/>
    <w:tmpl w:val="EBB8AE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00AC0"/>
    <w:multiLevelType w:val="hybridMultilevel"/>
    <w:tmpl w:val="29261D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805959"/>
    <w:multiLevelType w:val="hybridMultilevel"/>
    <w:tmpl w:val="95A8CBA6"/>
    <w:lvl w:ilvl="0" w:tplc="F7D0B26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595B8C"/>
    <w:multiLevelType w:val="hybridMultilevel"/>
    <w:tmpl w:val="BD9ED4F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27599"/>
    <w:multiLevelType w:val="hybridMultilevel"/>
    <w:tmpl w:val="655E2F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3A1CB4"/>
    <w:multiLevelType w:val="multilevel"/>
    <w:tmpl w:val="BC801FE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6">
    <w:nsid w:val="6DD84983"/>
    <w:multiLevelType w:val="hybridMultilevel"/>
    <w:tmpl w:val="A394CD0A"/>
    <w:lvl w:ilvl="0" w:tplc="F0DE38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A5432C"/>
    <w:multiLevelType w:val="hybridMultilevel"/>
    <w:tmpl w:val="7696D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DA2440"/>
    <w:multiLevelType w:val="hybridMultilevel"/>
    <w:tmpl w:val="CD24874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1859A6"/>
    <w:multiLevelType w:val="hybridMultilevel"/>
    <w:tmpl w:val="0122E61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CC3CA5"/>
    <w:multiLevelType w:val="hybridMultilevel"/>
    <w:tmpl w:val="C73E22F2"/>
    <w:lvl w:ilvl="0" w:tplc="2A4E4A7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7"/>
  </w:num>
  <w:num w:numId="3">
    <w:abstractNumId w:val="10"/>
  </w:num>
  <w:num w:numId="4">
    <w:abstractNumId w:val="14"/>
  </w:num>
  <w:num w:numId="5">
    <w:abstractNumId w:val="0"/>
  </w:num>
  <w:num w:numId="6">
    <w:abstractNumId w:val="1"/>
  </w:num>
  <w:num w:numId="7">
    <w:abstractNumId w:val="2"/>
  </w:num>
  <w:num w:numId="8">
    <w:abstractNumId w:val="31"/>
  </w:num>
  <w:num w:numId="9">
    <w:abstractNumId w:val="38"/>
  </w:num>
  <w:num w:numId="10">
    <w:abstractNumId w:val="28"/>
  </w:num>
  <w:num w:numId="11">
    <w:abstractNumId w:val="21"/>
  </w:num>
  <w:num w:numId="12">
    <w:abstractNumId w:val="19"/>
  </w:num>
  <w:num w:numId="13">
    <w:abstractNumId w:val="12"/>
  </w:num>
  <w:num w:numId="14">
    <w:abstractNumId w:val="29"/>
  </w:num>
  <w:num w:numId="15">
    <w:abstractNumId w:val="25"/>
  </w:num>
  <w:num w:numId="16">
    <w:abstractNumId w:val="36"/>
  </w:num>
  <w:num w:numId="17">
    <w:abstractNumId w:val="20"/>
  </w:num>
  <w:num w:numId="18">
    <w:abstractNumId w:val="16"/>
  </w:num>
  <w:num w:numId="19">
    <w:abstractNumId w:val="3"/>
  </w:num>
  <w:num w:numId="20">
    <w:abstractNumId w:val="33"/>
  </w:num>
  <w:num w:numId="21">
    <w:abstractNumId w:val="8"/>
  </w:num>
  <w:num w:numId="22">
    <w:abstractNumId w:val="4"/>
  </w:num>
  <w:num w:numId="23">
    <w:abstractNumId w:val="22"/>
  </w:num>
  <w:num w:numId="24">
    <w:abstractNumId w:val="5"/>
  </w:num>
  <w:num w:numId="25">
    <w:abstractNumId w:val="7"/>
  </w:num>
  <w:num w:numId="26">
    <w:abstractNumId w:val="6"/>
  </w:num>
  <w:num w:numId="27">
    <w:abstractNumId w:val="24"/>
  </w:num>
  <w:num w:numId="28">
    <w:abstractNumId w:val="15"/>
    <w:lvlOverride w:ilvl="0">
      <w:startOverride w:val="1"/>
    </w:lvlOverride>
  </w:num>
  <w:num w:numId="29">
    <w:abstractNumId w:val="18"/>
  </w:num>
  <w:num w:numId="30">
    <w:abstractNumId w:val="27"/>
  </w:num>
  <w:num w:numId="31">
    <w:abstractNumId w:val="30"/>
  </w:num>
  <w:num w:numId="3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</w:num>
  <w:num w:numId="34">
    <w:abstractNumId w:val="34"/>
  </w:num>
  <w:num w:numId="35">
    <w:abstractNumId w:val="13"/>
  </w:num>
  <w:num w:numId="36">
    <w:abstractNumId w:val="23"/>
  </w:num>
  <w:num w:numId="37">
    <w:abstractNumId w:val="11"/>
  </w:num>
  <w:num w:numId="38">
    <w:abstractNumId w:val="39"/>
  </w:num>
  <w:num w:numId="39">
    <w:abstractNumId w:val="9"/>
  </w:num>
  <w:num w:numId="40">
    <w:abstractNumId w:val="26"/>
  </w:num>
  <w:num w:numId="41">
    <w:abstractNumId w:val="32"/>
  </w:num>
  <w:num w:numId="42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344D"/>
    <w:rsid w:val="00000DE5"/>
    <w:rsid w:val="0000215A"/>
    <w:rsid w:val="00003336"/>
    <w:rsid w:val="00004197"/>
    <w:rsid w:val="00004B29"/>
    <w:rsid w:val="000056C7"/>
    <w:rsid w:val="00006F45"/>
    <w:rsid w:val="00007827"/>
    <w:rsid w:val="00010822"/>
    <w:rsid w:val="0001679F"/>
    <w:rsid w:val="00017B41"/>
    <w:rsid w:val="00022EE5"/>
    <w:rsid w:val="0002541C"/>
    <w:rsid w:val="00030029"/>
    <w:rsid w:val="000306B2"/>
    <w:rsid w:val="00032B74"/>
    <w:rsid w:val="000334B0"/>
    <w:rsid w:val="000423AE"/>
    <w:rsid w:val="00042863"/>
    <w:rsid w:val="000431B8"/>
    <w:rsid w:val="0004431B"/>
    <w:rsid w:val="00044502"/>
    <w:rsid w:val="0004549E"/>
    <w:rsid w:val="000467CF"/>
    <w:rsid w:val="000478DD"/>
    <w:rsid w:val="00047ED7"/>
    <w:rsid w:val="000504C1"/>
    <w:rsid w:val="00050EC1"/>
    <w:rsid w:val="00051DEC"/>
    <w:rsid w:val="00055CFA"/>
    <w:rsid w:val="00063176"/>
    <w:rsid w:val="00064153"/>
    <w:rsid w:val="000674EF"/>
    <w:rsid w:val="00067FA7"/>
    <w:rsid w:val="00072835"/>
    <w:rsid w:val="00073924"/>
    <w:rsid w:val="00074FF9"/>
    <w:rsid w:val="00076B2B"/>
    <w:rsid w:val="00080763"/>
    <w:rsid w:val="00084C69"/>
    <w:rsid w:val="00086927"/>
    <w:rsid w:val="00090792"/>
    <w:rsid w:val="0009173D"/>
    <w:rsid w:val="00094A7B"/>
    <w:rsid w:val="00096943"/>
    <w:rsid w:val="000969AC"/>
    <w:rsid w:val="00097210"/>
    <w:rsid w:val="0009750E"/>
    <w:rsid w:val="000A0D64"/>
    <w:rsid w:val="000A2FEA"/>
    <w:rsid w:val="000A32E7"/>
    <w:rsid w:val="000A39D9"/>
    <w:rsid w:val="000A619D"/>
    <w:rsid w:val="000B0359"/>
    <w:rsid w:val="000B1196"/>
    <w:rsid w:val="000B2C05"/>
    <w:rsid w:val="000B2CAF"/>
    <w:rsid w:val="000B3190"/>
    <w:rsid w:val="000B420D"/>
    <w:rsid w:val="000B44E1"/>
    <w:rsid w:val="000C2F8F"/>
    <w:rsid w:val="000C5151"/>
    <w:rsid w:val="000C54A1"/>
    <w:rsid w:val="000D2724"/>
    <w:rsid w:val="000D34DE"/>
    <w:rsid w:val="000D3F9A"/>
    <w:rsid w:val="000E145E"/>
    <w:rsid w:val="000E2FE4"/>
    <w:rsid w:val="000E3442"/>
    <w:rsid w:val="000F0AC9"/>
    <w:rsid w:val="00100B02"/>
    <w:rsid w:val="00102E31"/>
    <w:rsid w:val="00103C1E"/>
    <w:rsid w:val="00107DAB"/>
    <w:rsid w:val="00111631"/>
    <w:rsid w:val="00111EA9"/>
    <w:rsid w:val="00114533"/>
    <w:rsid w:val="00115093"/>
    <w:rsid w:val="00115563"/>
    <w:rsid w:val="0011588F"/>
    <w:rsid w:val="0011590C"/>
    <w:rsid w:val="00115C05"/>
    <w:rsid w:val="00116095"/>
    <w:rsid w:val="001173F4"/>
    <w:rsid w:val="00121822"/>
    <w:rsid w:val="00121E73"/>
    <w:rsid w:val="00127FC8"/>
    <w:rsid w:val="00130909"/>
    <w:rsid w:val="00130DB1"/>
    <w:rsid w:val="00131135"/>
    <w:rsid w:val="00135A7D"/>
    <w:rsid w:val="001409EC"/>
    <w:rsid w:val="00141C54"/>
    <w:rsid w:val="001435D0"/>
    <w:rsid w:val="00147C91"/>
    <w:rsid w:val="001515E0"/>
    <w:rsid w:val="00160DED"/>
    <w:rsid w:val="00161FE5"/>
    <w:rsid w:val="0016272C"/>
    <w:rsid w:val="00162CE1"/>
    <w:rsid w:val="0016485C"/>
    <w:rsid w:val="001656F8"/>
    <w:rsid w:val="00165929"/>
    <w:rsid w:val="00170968"/>
    <w:rsid w:val="001751D4"/>
    <w:rsid w:val="00180AE5"/>
    <w:rsid w:val="00181B2A"/>
    <w:rsid w:val="00185361"/>
    <w:rsid w:val="0019121A"/>
    <w:rsid w:val="00191E93"/>
    <w:rsid w:val="00191F50"/>
    <w:rsid w:val="00192D1F"/>
    <w:rsid w:val="001944F6"/>
    <w:rsid w:val="0019585D"/>
    <w:rsid w:val="001A0582"/>
    <w:rsid w:val="001A08E6"/>
    <w:rsid w:val="001A0CD8"/>
    <w:rsid w:val="001A1D96"/>
    <w:rsid w:val="001A30ED"/>
    <w:rsid w:val="001A4881"/>
    <w:rsid w:val="001A62FC"/>
    <w:rsid w:val="001B20B1"/>
    <w:rsid w:val="001B3769"/>
    <w:rsid w:val="001C04C7"/>
    <w:rsid w:val="001C3BCA"/>
    <w:rsid w:val="001C77B2"/>
    <w:rsid w:val="001D68BA"/>
    <w:rsid w:val="001E5A5F"/>
    <w:rsid w:val="001E75EF"/>
    <w:rsid w:val="001F0CA6"/>
    <w:rsid w:val="001F2FDB"/>
    <w:rsid w:val="001F4E87"/>
    <w:rsid w:val="001F5987"/>
    <w:rsid w:val="001F63BB"/>
    <w:rsid w:val="001F6D6E"/>
    <w:rsid w:val="00201E33"/>
    <w:rsid w:val="0020249D"/>
    <w:rsid w:val="00205936"/>
    <w:rsid w:val="00205DC9"/>
    <w:rsid w:val="002064A1"/>
    <w:rsid w:val="0020699D"/>
    <w:rsid w:val="002078AB"/>
    <w:rsid w:val="00213F31"/>
    <w:rsid w:val="00214B6D"/>
    <w:rsid w:val="00226CD4"/>
    <w:rsid w:val="00227433"/>
    <w:rsid w:val="00231699"/>
    <w:rsid w:val="00232FA7"/>
    <w:rsid w:val="00232FA8"/>
    <w:rsid w:val="00233786"/>
    <w:rsid w:val="00237642"/>
    <w:rsid w:val="00237D0B"/>
    <w:rsid w:val="0024213D"/>
    <w:rsid w:val="002430FA"/>
    <w:rsid w:val="00244DDB"/>
    <w:rsid w:val="00250139"/>
    <w:rsid w:val="00252C39"/>
    <w:rsid w:val="002558C2"/>
    <w:rsid w:val="002660B1"/>
    <w:rsid w:val="00273092"/>
    <w:rsid w:val="002753CB"/>
    <w:rsid w:val="00277A21"/>
    <w:rsid w:val="0028034C"/>
    <w:rsid w:val="0028091F"/>
    <w:rsid w:val="0028370E"/>
    <w:rsid w:val="002856D3"/>
    <w:rsid w:val="0028641E"/>
    <w:rsid w:val="00286E7A"/>
    <w:rsid w:val="00287447"/>
    <w:rsid w:val="00293273"/>
    <w:rsid w:val="00294B07"/>
    <w:rsid w:val="002A2D79"/>
    <w:rsid w:val="002A547A"/>
    <w:rsid w:val="002A5B6A"/>
    <w:rsid w:val="002B2F58"/>
    <w:rsid w:val="002B5574"/>
    <w:rsid w:val="002B5F82"/>
    <w:rsid w:val="002C4598"/>
    <w:rsid w:val="002D0001"/>
    <w:rsid w:val="002D0CE1"/>
    <w:rsid w:val="002D2EDF"/>
    <w:rsid w:val="002D346B"/>
    <w:rsid w:val="002E0F4E"/>
    <w:rsid w:val="002E19BA"/>
    <w:rsid w:val="002E5B1D"/>
    <w:rsid w:val="002E7063"/>
    <w:rsid w:val="002F1935"/>
    <w:rsid w:val="002F2F61"/>
    <w:rsid w:val="002F44A1"/>
    <w:rsid w:val="002F5245"/>
    <w:rsid w:val="002F616A"/>
    <w:rsid w:val="00303668"/>
    <w:rsid w:val="00307362"/>
    <w:rsid w:val="00310B61"/>
    <w:rsid w:val="00312D01"/>
    <w:rsid w:val="00314AD7"/>
    <w:rsid w:val="0031570E"/>
    <w:rsid w:val="003162F7"/>
    <w:rsid w:val="00316DB2"/>
    <w:rsid w:val="00320306"/>
    <w:rsid w:val="00320FFF"/>
    <w:rsid w:val="00321081"/>
    <w:rsid w:val="003301B1"/>
    <w:rsid w:val="00330544"/>
    <w:rsid w:val="003318E6"/>
    <w:rsid w:val="00333BB0"/>
    <w:rsid w:val="0033675D"/>
    <w:rsid w:val="003406A3"/>
    <w:rsid w:val="00346EB6"/>
    <w:rsid w:val="0035073D"/>
    <w:rsid w:val="00351E47"/>
    <w:rsid w:val="00355F39"/>
    <w:rsid w:val="003622EA"/>
    <w:rsid w:val="00364F33"/>
    <w:rsid w:val="00365D3C"/>
    <w:rsid w:val="003670CD"/>
    <w:rsid w:val="00371902"/>
    <w:rsid w:val="003719A8"/>
    <w:rsid w:val="0037344D"/>
    <w:rsid w:val="003755DE"/>
    <w:rsid w:val="003757BF"/>
    <w:rsid w:val="00375A43"/>
    <w:rsid w:val="00376F09"/>
    <w:rsid w:val="00377919"/>
    <w:rsid w:val="00380B37"/>
    <w:rsid w:val="00381160"/>
    <w:rsid w:val="00381D09"/>
    <w:rsid w:val="003836FC"/>
    <w:rsid w:val="00384D89"/>
    <w:rsid w:val="00386328"/>
    <w:rsid w:val="00386907"/>
    <w:rsid w:val="0039064F"/>
    <w:rsid w:val="00393892"/>
    <w:rsid w:val="003950BC"/>
    <w:rsid w:val="003977B7"/>
    <w:rsid w:val="003A2CD2"/>
    <w:rsid w:val="003B3BC8"/>
    <w:rsid w:val="003B61FA"/>
    <w:rsid w:val="003C1577"/>
    <w:rsid w:val="003C1601"/>
    <w:rsid w:val="003D55B2"/>
    <w:rsid w:val="003E0A22"/>
    <w:rsid w:val="003E2461"/>
    <w:rsid w:val="003E2511"/>
    <w:rsid w:val="003E41AA"/>
    <w:rsid w:val="003E63D8"/>
    <w:rsid w:val="003E79FC"/>
    <w:rsid w:val="003E7DC6"/>
    <w:rsid w:val="003F12E9"/>
    <w:rsid w:val="003F1C5A"/>
    <w:rsid w:val="003F2395"/>
    <w:rsid w:val="003F288C"/>
    <w:rsid w:val="003F2AC4"/>
    <w:rsid w:val="004008E3"/>
    <w:rsid w:val="00400F1A"/>
    <w:rsid w:val="00402128"/>
    <w:rsid w:val="00402776"/>
    <w:rsid w:val="0040453B"/>
    <w:rsid w:val="004053F5"/>
    <w:rsid w:val="00410D2E"/>
    <w:rsid w:val="004114CD"/>
    <w:rsid w:val="00413AE0"/>
    <w:rsid w:val="00414286"/>
    <w:rsid w:val="00416477"/>
    <w:rsid w:val="00417E17"/>
    <w:rsid w:val="00423F25"/>
    <w:rsid w:val="00425499"/>
    <w:rsid w:val="00427FEE"/>
    <w:rsid w:val="004310E9"/>
    <w:rsid w:val="00433E55"/>
    <w:rsid w:val="00440996"/>
    <w:rsid w:val="00444B25"/>
    <w:rsid w:val="00444EBD"/>
    <w:rsid w:val="00445C01"/>
    <w:rsid w:val="00450B63"/>
    <w:rsid w:val="00450D72"/>
    <w:rsid w:val="00453AFF"/>
    <w:rsid w:val="00455DBF"/>
    <w:rsid w:val="00460C36"/>
    <w:rsid w:val="00461F15"/>
    <w:rsid w:val="004630E8"/>
    <w:rsid w:val="00464521"/>
    <w:rsid w:val="0046739A"/>
    <w:rsid w:val="00471256"/>
    <w:rsid w:val="004728C3"/>
    <w:rsid w:val="00474AD2"/>
    <w:rsid w:val="00476A84"/>
    <w:rsid w:val="00477C08"/>
    <w:rsid w:val="00482398"/>
    <w:rsid w:val="00484B15"/>
    <w:rsid w:val="00485EF4"/>
    <w:rsid w:val="00486DCB"/>
    <w:rsid w:val="004903E3"/>
    <w:rsid w:val="004931F6"/>
    <w:rsid w:val="004932BC"/>
    <w:rsid w:val="004A1D3A"/>
    <w:rsid w:val="004B294C"/>
    <w:rsid w:val="004B2DB9"/>
    <w:rsid w:val="004B4F54"/>
    <w:rsid w:val="004B70EE"/>
    <w:rsid w:val="004C63AD"/>
    <w:rsid w:val="004C74EE"/>
    <w:rsid w:val="004D0F9D"/>
    <w:rsid w:val="004D252B"/>
    <w:rsid w:val="004D6437"/>
    <w:rsid w:val="004D6B24"/>
    <w:rsid w:val="004D76AB"/>
    <w:rsid w:val="004D77EE"/>
    <w:rsid w:val="004E2EBB"/>
    <w:rsid w:val="004E6053"/>
    <w:rsid w:val="004E71BA"/>
    <w:rsid w:val="004F1086"/>
    <w:rsid w:val="004F2753"/>
    <w:rsid w:val="004F482B"/>
    <w:rsid w:val="004F4DD5"/>
    <w:rsid w:val="004F56DB"/>
    <w:rsid w:val="004F78DF"/>
    <w:rsid w:val="00500252"/>
    <w:rsid w:val="00501CD9"/>
    <w:rsid w:val="0050217C"/>
    <w:rsid w:val="005046DC"/>
    <w:rsid w:val="005058D2"/>
    <w:rsid w:val="00507FC3"/>
    <w:rsid w:val="005102F3"/>
    <w:rsid w:val="00515E38"/>
    <w:rsid w:val="005166E0"/>
    <w:rsid w:val="00516F4B"/>
    <w:rsid w:val="00525356"/>
    <w:rsid w:val="005260B9"/>
    <w:rsid w:val="005271A3"/>
    <w:rsid w:val="00527E42"/>
    <w:rsid w:val="005308EF"/>
    <w:rsid w:val="005312D6"/>
    <w:rsid w:val="0053265D"/>
    <w:rsid w:val="0053418E"/>
    <w:rsid w:val="00534D0A"/>
    <w:rsid w:val="00535A36"/>
    <w:rsid w:val="0053702C"/>
    <w:rsid w:val="00544B53"/>
    <w:rsid w:val="005474F7"/>
    <w:rsid w:val="00552C9C"/>
    <w:rsid w:val="005531F2"/>
    <w:rsid w:val="0055530B"/>
    <w:rsid w:val="00560172"/>
    <w:rsid w:val="00562937"/>
    <w:rsid w:val="00563034"/>
    <w:rsid w:val="00563212"/>
    <w:rsid w:val="00575919"/>
    <w:rsid w:val="00575F2E"/>
    <w:rsid w:val="0058661A"/>
    <w:rsid w:val="00587791"/>
    <w:rsid w:val="00590E76"/>
    <w:rsid w:val="005928A9"/>
    <w:rsid w:val="005972A5"/>
    <w:rsid w:val="005A2C8E"/>
    <w:rsid w:val="005A4A5C"/>
    <w:rsid w:val="005A7DC5"/>
    <w:rsid w:val="005B3589"/>
    <w:rsid w:val="005B4B77"/>
    <w:rsid w:val="005B4F5A"/>
    <w:rsid w:val="005B5F12"/>
    <w:rsid w:val="005B7A29"/>
    <w:rsid w:val="005C3D0B"/>
    <w:rsid w:val="005C4F7E"/>
    <w:rsid w:val="005C5384"/>
    <w:rsid w:val="005C5D4F"/>
    <w:rsid w:val="005D029F"/>
    <w:rsid w:val="005D1578"/>
    <w:rsid w:val="005D2259"/>
    <w:rsid w:val="005D49EF"/>
    <w:rsid w:val="005E0E1E"/>
    <w:rsid w:val="005F34BD"/>
    <w:rsid w:val="005F3E52"/>
    <w:rsid w:val="005F5701"/>
    <w:rsid w:val="005F6A48"/>
    <w:rsid w:val="00601D32"/>
    <w:rsid w:val="006045BD"/>
    <w:rsid w:val="00604C2E"/>
    <w:rsid w:val="0060627D"/>
    <w:rsid w:val="0060741A"/>
    <w:rsid w:val="00607DD2"/>
    <w:rsid w:val="00610664"/>
    <w:rsid w:val="00610D49"/>
    <w:rsid w:val="0061190E"/>
    <w:rsid w:val="00615808"/>
    <w:rsid w:val="0062097E"/>
    <w:rsid w:val="00624D7C"/>
    <w:rsid w:val="006313C3"/>
    <w:rsid w:val="006336E7"/>
    <w:rsid w:val="0063494C"/>
    <w:rsid w:val="00636C41"/>
    <w:rsid w:val="006378BB"/>
    <w:rsid w:val="006409EE"/>
    <w:rsid w:val="00640B5A"/>
    <w:rsid w:val="006414FA"/>
    <w:rsid w:val="00650396"/>
    <w:rsid w:val="006550E8"/>
    <w:rsid w:val="0065753E"/>
    <w:rsid w:val="0066102B"/>
    <w:rsid w:val="006630A5"/>
    <w:rsid w:val="00663763"/>
    <w:rsid w:val="00670836"/>
    <w:rsid w:val="00671513"/>
    <w:rsid w:val="006716D8"/>
    <w:rsid w:val="00671999"/>
    <w:rsid w:val="00675859"/>
    <w:rsid w:val="00677200"/>
    <w:rsid w:val="00683512"/>
    <w:rsid w:val="00683F32"/>
    <w:rsid w:val="006849D4"/>
    <w:rsid w:val="006922EC"/>
    <w:rsid w:val="0069360E"/>
    <w:rsid w:val="006944B7"/>
    <w:rsid w:val="006951C2"/>
    <w:rsid w:val="006A0831"/>
    <w:rsid w:val="006A16FF"/>
    <w:rsid w:val="006A3A94"/>
    <w:rsid w:val="006A695E"/>
    <w:rsid w:val="006A7187"/>
    <w:rsid w:val="006B2370"/>
    <w:rsid w:val="006B25A3"/>
    <w:rsid w:val="006B2B17"/>
    <w:rsid w:val="006B3058"/>
    <w:rsid w:val="006C0441"/>
    <w:rsid w:val="006C0D9C"/>
    <w:rsid w:val="006C403C"/>
    <w:rsid w:val="006C6090"/>
    <w:rsid w:val="006C6784"/>
    <w:rsid w:val="006C789A"/>
    <w:rsid w:val="006D0488"/>
    <w:rsid w:val="006D1264"/>
    <w:rsid w:val="006D5F28"/>
    <w:rsid w:val="006D6ACC"/>
    <w:rsid w:val="006D7133"/>
    <w:rsid w:val="006E5DC9"/>
    <w:rsid w:val="006F0EA8"/>
    <w:rsid w:val="006F2244"/>
    <w:rsid w:val="006F295E"/>
    <w:rsid w:val="006F53A8"/>
    <w:rsid w:val="006F5942"/>
    <w:rsid w:val="006F5FAA"/>
    <w:rsid w:val="006F699D"/>
    <w:rsid w:val="00700CCD"/>
    <w:rsid w:val="00700D01"/>
    <w:rsid w:val="007026AF"/>
    <w:rsid w:val="00704EA5"/>
    <w:rsid w:val="00706755"/>
    <w:rsid w:val="00711CED"/>
    <w:rsid w:val="00712DBA"/>
    <w:rsid w:val="007212C1"/>
    <w:rsid w:val="00721689"/>
    <w:rsid w:val="007221B2"/>
    <w:rsid w:val="00722488"/>
    <w:rsid w:val="00723B27"/>
    <w:rsid w:val="00730946"/>
    <w:rsid w:val="007313CA"/>
    <w:rsid w:val="0073163D"/>
    <w:rsid w:val="00732FF5"/>
    <w:rsid w:val="00735555"/>
    <w:rsid w:val="00736921"/>
    <w:rsid w:val="007401BD"/>
    <w:rsid w:val="007413BC"/>
    <w:rsid w:val="00741FD5"/>
    <w:rsid w:val="00742ACC"/>
    <w:rsid w:val="00743E71"/>
    <w:rsid w:val="00746544"/>
    <w:rsid w:val="00751075"/>
    <w:rsid w:val="00753356"/>
    <w:rsid w:val="00753422"/>
    <w:rsid w:val="0076083B"/>
    <w:rsid w:val="0076164D"/>
    <w:rsid w:val="00761C14"/>
    <w:rsid w:val="007647FC"/>
    <w:rsid w:val="00771406"/>
    <w:rsid w:val="00771530"/>
    <w:rsid w:val="00772286"/>
    <w:rsid w:val="00772A34"/>
    <w:rsid w:val="00773C02"/>
    <w:rsid w:val="00783520"/>
    <w:rsid w:val="00784579"/>
    <w:rsid w:val="0078697D"/>
    <w:rsid w:val="0079050B"/>
    <w:rsid w:val="00791B09"/>
    <w:rsid w:val="007925F9"/>
    <w:rsid w:val="00797D53"/>
    <w:rsid w:val="007A3B6A"/>
    <w:rsid w:val="007A61FE"/>
    <w:rsid w:val="007B1B7D"/>
    <w:rsid w:val="007B4577"/>
    <w:rsid w:val="007B704F"/>
    <w:rsid w:val="007C0633"/>
    <w:rsid w:val="007C06D7"/>
    <w:rsid w:val="007C3EFB"/>
    <w:rsid w:val="007C5401"/>
    <w:rsid w:val="007C5408"/>
    <w:rsid w:val="007C760E"/>
    <w:rsid w:val="007D1FC5"/>
    <w:rsid w:val="007D312C"/>
    <w:rsid w:val="007E2892"/>
    <w:rsid w:val="007E408F"/>
    <w:rsid w:val="007F1018"/>
    <w:rsid w:val="007F3E0B"/>
    <w:rsid w:val="007F4D72"/>
    <w:rsid w:val="007F5C7B"/>
    <w:rsid w:val="007F7390"/>
    <w:rsid w:val="007F783B"/>
    <w:rsid w:val="0080021A"/>
    <w:rsid w:val="0080107D"/>
    <w:rsid w:val="00802B27"/>
    <w:rsid w:val="008034B0"/>
    <w:rsid w:val="00811001"/>
    <w:rsid w:val="008207B8"/>
    <w:rsid w:val="008240BF"/>
    <w:rsid w:val="00825760"/>
    <w:rsid w:val="00832CC7"/>
    <w:rsid w:val="0083744A"/>
    <w:rsid w:val="00842A91"/>
    <w:rsid w:val="00842E3F"/>
    <w:rsid w:val="00846F2F"/>
    <w:rsid w:val="00847361"/>
    <w:rsid w:val="00850FE9"/>
    <w:rsid w:val="00856800"/>
    <w:rsid w:val="00857BF7"/>
    <w:rsid w:val="008600BE"/>
    <w:rsid w:val="008601AB"/>
    <w:rsid w:val="008602BC"/>
    <w:rsid w:val="0086182E"/>
    <w:rsid w:val="00863FCA"/>
    <w:rsid w:val="00866CAC"/>
    <w:rsid w:val="00872605"/>
    <w:rsid w:val="00873541"/>
    <w:rsid w:val="00874887"/>
    <w:rsid w:val="00875E1C"/>
    <w:rsid w:val="00875F78"/>
    <w:rsid w:val="00886715"/>
    <w:rsid w:val="008874FC"/>
    <w:rsid w:val="00893892"/>
    <w:rsid w:val="00894B38"/>
    <w:rsid w:val="0089531D"/>
    <w:rsid w:val="008A0B3F"/>
    <w:rsid w:val="008A0FF3"/>
    <w:rsid w:val="008A198A"/>
    <w:rsid w:val="008A1B51"/>
    <w:rsid w:val="008A2461"/>
    <w:rsid w:val="008A48EA"/>
    <w:rsid w:val="008A578B"/>
    <w:rsid w:val="008B1975"/>
    <w:rsid w:val="008B40B8"/>
    <w:rsid w:val="008B4649"/>
    <w:rsid w:val="008C18A6"/>
    <w:rsid w:val="008D10A1"/>
    <w:rsid w:val="008D3A00"/>
    <w:rsid w:val="008D3FA2"/>
    <w:rsid w:val="008D6798"/>
    <w:rsid w:val="008D6E8E"/>
    <w:rsid w:val="008E024C"/>
    <w:rsid w:val="008E3F7F"/>
    <w:rsid w:val="008E4707"/>
    <w:rsid w:val="008E4B90"/>
    <w:rsid w:val="008E5455"/>
    <w:rsid w:val="008E5ED8"/>
    <w:rsid w:val="008E606C"/>
    <w:rsid w:val="008E6DF6"/>
    <w:rsid w:val="008F03EE"/>
    <w:rsid w:val="008F10BB"/>
    <w:rsid w:val="008F2A72"/>
    <w:rsid w:val="00903733"/>
    <w:rsid w:val="0090485C"/>
    <w:rsid w:val="00910BA5"/>
    <w:rsid w:val="00916CA8"/>
    <w:rsid w:val="009214CB"/>
    <w:rsid w:val="0092573F"/>
    <w:rsid w:val="0092794C"/>
    <w:rsid w:val="0093334B"/>
    <w:rsid w:val="00935768"/>
    <w:rsid w:val="009419BA"/>
    <w:rsid w:val="00941FF0"/>
    <w:rsid w:val="009429B0"/>
    <w:rsid w:val="00942DB9"/>
    <w:rsid w:val="00950705"/>
    <w:rsid w:val="00951249"/>
    <w:rsid w:val="0095216B"/>
    <w:rsid w:val="0095334D"/>
    <w:rsid w:val="0095432D"/>
    <w:rsid w:val="00956038"/>
    <w:rsid w:val="009640DB"/>
    <w:rsid w:val="009651DE"/>
    <w:rsid w:val="00965CC4"/>
    <w:rsid w:val="00966878"/>
    <w:rsid w:val="00970476"/>
    <w:rsid w:val="009718A7"/>
    <w:rsid w:val="00971ACA"/>
    <w:rsid w:val="00972F3B"/>
    <w:rsid w:val="00973F16"/>
    <w:rsid w:val="009771EF"/>
    <w:rsid w:val="0098275A"/>
    <w:rsid w:val="00985C07"/>
    <w:rsid w:val="00985D04"/>
    <w:rsid w:val="00986BBA"/>
    <w:rsid w:val="009871ED"/>
    <w:rsid w:val="00992978"/>
    <w:rsid w:val="009A1861"/>
    <w:rsid w:val="009A1F47"/>
    <w:rsid w:val="009A3741"/>
    <w:rsid w:val="009B1316"/>
    <w:rsid w:val="009C3635"/>
    <w:rsid w:val="009C3A2E"/>
    <w:rsid w:val="009C3F68"/>
    <w:rsid w:val="009D3ECB"/>
    <w:rsid w:val="009D591C"/>
    <w:rsid w:val="009E0901"/>
    <w:rsid w:val="009E2DBE"/>
    <w:rsid w:val="009E328B"/>
    <w:rsid w:val="009E4B3F"/>
    <w:rsid w:val="009F0262"/>
    <w:rsid w:val="009F2D7D"/>
    <w:rsid w:val="009F3A0B"/>
    <w:rsid w:val="009F47E7"/>
    <w:rsid w:val="00A0187B"/>
    <w:rsid w:val="00A02520"/>
    <w:rsid w:val="00A0371A"/>
    <w:rsid w:val="00A03C9C"/>
    <w:rsid w:val="00A03E74"/>
    <w:rsid w:val="00A05A31"/>
    <w:rsid w:val="00A07DE9"/>
    <w:rsid w:val="00A12ECA"/>
    <w:rsid w:val="00A1517C"/>
    <w:rsid w:val="00A15B90"/>
    <w:rsid w:val="00A22C5A"/>
    <w:rsid w:val="00A27E7D"/>
    <w:rsid w:val="00A32EFE"/>
    <w:rsid w:val="00A34914"/>
    <w:rsid w:val="00A41F97"/>
    <w:rsid w:val="00A4337D"/>
    <w:rsid w:val="00A503EE"/>
    <w:rsid w:val="00A543F4"/>
    <w:rsid w:val="00A6499A"/>
    <w:rsid w:val="00A661AE"/>
    <w:rsid w:val="00A671AD"/>
    <w:rsid w:val="00A70A3D"/>
    <w:rsid w:val="00A712A3"/>
    <w:rsid w:val="00A71D70"/>
    <w:rsid w:val="00A83F09"/>
    <w:rsid w:val="00A853B0"/>
    <w:rsid w:val="00A85EB3"/>
    <w:rsid w:val="00A9044B"/>
    <w:rsid w:val="00A93735"/>
    <w:rsid w:val="00A9393F"/>
    <w:rsid w:val="00A9558B"/>
    <w:rsid w:val="00A96EE7"/>
    <w:rsid w:val="00A96FEF"/>
    <w:rsid w:val="00A9792F"/>
    <w:rsid w:val="00AA0D5E"/>
    <w:rsid w:val="00AB4A38"/>
    <w:rsid w:val="00AB538C"/>
    <w:rsid w:val="00AC303D"/>
    <w:rsid w:val="00AC5B74"/>
    <w:rsid w:val="00AD12E4"/>
    <w:rsid w:val="00AD31DA"/>
    <w:rsid w:val="00AE1D4D"/>
    <w:rsid w:val="00AE2F70"/>
    <w:rsid w:val="00AE58EC"/>
    <w:rsid w:val="00AE6294"/>
    <w:rsid w:val="00AF290D"/>
    <w:rsid w:val="00AF3EDB"/>
    <w:rsid w:val="00AF6B7F"/>
    <w:rsid w:val="00B001F7"/>
    <w:rsid w:val="00B01A0E"/>
    <w:rsid w:val="00B141C8"/>
    <w:rsid w:val="00B22794"/>
    <w:rsid w:val="00B227C4"/>
    <w:rsid w:val="00B2437D"/>
    <w:rsid w:val="00B26726"/>
    <w:rsid w:val="00B313CF"/>
    <w:rsid w:val="00B33794"/>
    <w:rsid w:val="00B348C5"/>
    <w:rsid w:val="00B35D37"/>
    <w:rsid w:val="00B36277"/>
    <w:rsid w:val="00B41AE8"/>
    <w:rsid w:val="00B41F18"/>
    <w:rsid w:val="00B4582C"/>
    <w:rsid w:val="00B50E61"/>
    <w:rsid w:val="00B51DD7"/>
    <w:rsid w:val="00B62DB2"/>
    <w:rsid w:val="00B66278"/>
    <w:rsid w:val="00B70312"/>
    <w:rsid w:val="00B70C3B"/>
    <w:rsid w:val="00B711D2"/>
    <w:rsid w:val="00B72A35"/>
    <w:rsid w:val="00B73C70"/>
    <w:rsid w:val="00B75F77"/>
    <w:rsid w:val="00B7747D"/>
    <w:rsid w:val="00B81228"/>
    <w:rsid w:val="00B924ED"/>
    <w:rsid w:val="00B97C02"/>
    <w:rsid w:val="00B97D2D"/>
    <w:rsid w:val="00BA025F"/>
    <w:rsid w:val="00BA2509"/>
    <w:rsid w:val="00BA345A"/>
    <w:rsid w:val="00BB0376"/>
    <w:rsid w:val="00BB0447"/>
    <w:rsid w:val="00BB6276"/>
    <w:rsid w:val="00BC1B9C"/>
    <w:rsid w:val="00BC4E97"/>
    <w:rsid w:val="00BC5C20"/>
    <w:rsid w:val="00BC5E99"/>
    <w:rsid w:val="00BC6882"/>
    <w:rsid w:val="00BD30C6"/>
    <w:rsid w:val="00BD43B3"/>
    <w:rsid w:val="00BD5E28"/>
    <w:rsid w:val="00BE163E"/>
    <w:rsid w:val="00BE30CC"/>
    <w:rsid w:val="00BF0915"/>
    <w:rsid w:val="00BF1C3A"/>
    <w:rsid w:val="00BF6284"/>
    <w:rsid w:val="00BF6A37"/>
    <w:rsid w:val="00BF6BDA"/>
    <w:rsid w:val="00C00AF2"/>
    <w:rsid w:val="00C10C24"/>
    <w:rsid w:val="00C1559E"/>
    <w:rsid w:val="00C1566A"/>
    <w:rsid w:val="00C16376"/>
    <w:rsid w:val="00C17151"/>
    <w:rsid w:val="00C17A7D"/>
    <w:rsid w:val="00C223CC"/>
    <w:rsid w:val="00C26602"/>
    <w:rsid w:val="00C32736"/>
    <w:rsid w:val="00C34839"/>
    <w:rsid w:val="00C36D75"/>
    <w:rsid w:val="00C407D9"/>
    <w:rsid w:val="00C42828"/>
    <w:rsid w:val="00C43446"/>
    <w:rsid w:val="00C440A8"/>
    <w:rsid w:val="00C4718B"/>
    <w:rsid w:val="00C471F6"/>
    <w:rsid w:val="00C503BE"/>
    <w:rsid w:val="00C534DD"/>
    <w:rsid w:val="00C539C0"/>
    <w:rsid w:val="00C55697"/>
    <w:rsid w:val="00C6197C"/>
    <w:rsid w:val="00C61EF5"/>
    <w:rsid w:val="00C63B9A"/>
    <w:rsid w:val="00C662D4"/>
    <w:rsid w:val="00C70E30"/>
    <w:rsid w:val="00C70E7C"/>
    <w:rsid w:val="00C711BF"/>
    <w:rsid w:val="00C73C34"/>
    <w:rsid w:val="00C75EA1"/>
    <w:rsid w:val="00C77263"/>
    <w:rsid w:val="00C80167"/>
    <w:rsid w:val="00C81A84"/>
    <w:rsid w:val="00C86493"/>
    <w:rsid w:val="00C87DD1"/>
    <w:rsid w:val="00C9012B"/>
    <w:rsid w:val="00C90F67"/>
    <w:rsid w:val="00C939AD"/>
    <w:rsid w:val="00C93BB5"/>
    <w:rsid w:val="00C95BB1"/>
    <w:rsid w:val="00C975DB"/>
    <w:rsid w:val="00CA058D"/>
    <w:rsid w:val="00CA4B27"/>
    <w:rsid w:val="00CA5BCB"/>
    <w:rsid w:val="00CA688A"/>
    <w:rsid w:val="00CB17BB"/>
    <w:rsid w:val="00CB2CD8"/>
    <w:rsid w:val="00CB2EA2"/>
    <w:rsid w:val="00CB3881"/>
    <w:rsid w:val="00CB585E"/>
    <w:rsid w:val="00CC27B6"/>
    <w:rsid w:val="00CC334A"/>
    <w:rsid w:val="00CD0ADC"/>
    <w:rsid w:val="00CD13B5"/>
    <w:rsid w:val="00CD1D33"/>
    <w:rsid w:val="00CD2D92"/>
    <w:rsid w:val="00CD5DDD"/>
    <w:rsid w:val="00CD6C1B"/>
    <w:rsid w:val="00CD7E06"/>
    <w:rsid w:val="00CE161E"/>
    <w:rsid w:val="00CE3177"/>
    <w:rsid w:val="00CE7E9F"/>
    <w:rsid w:val="00CF0A70"/>
    <w:rsid w:val="00CF3B16"/>
    <w:rsid w:val="00D00AA7"/>
    <w:rsid w:val="00D01CE0"/>
    <w:rsid w:val="00D03E3C"/>
    <w:rsid w:val="00D07FB6"/>
    <w:rsid w:val="00D128E8"/>
    <w:rsid w:val="00D14E1B"/>
    <w:rsid w:val="00D15853"/>
    <w:rsid w:val="00D2297E"/>
    <w:rsid w:val="00D22F0E"/>
    <w:rsid w:val="00D25D8E"/>
    <w:rsid w:val="00D343D1"/>
    <w:rsid w:val="00D34414"/>
    <w:rsid w:val="00D35D37"/>
    <w:rsid w:val="00D36A52"/>
    <w:rsid w:val="00D37FC2"/>
    <w:rsid w:val="00D4294A"/>
    <w:rsid w:val="00D4488E"/>
    <w:rsid w:val="00D4543B"/>
    <w:rsid w:val="00D457DA"/>
    <w:rsid w:val="00D5086C"/>
    <w:rsid w:val="00D51487"/>
    <w:rsid w:val="00D53EA5"/>
    <w:rsid w:val="00D544E2"/>
    <w:rsid w:val="00D55033"/>
    <w:rsid w:val="00D55A89"/>
    <w:rsid w:val="00D56A57"/>
    <w:rsid w:val="00D62901"/>
    <w:rsid w:val="00D6378B"/>
    <w:rsid w:val="00D6535C"/>
    <w:rsid w:val="00D6660E"/>
    <w:rsid w:val="00D718BF"/>
    <w:rsid w:val="00D72AB0"/>
    <w:rsid w:val="00D81B56"/>
    <w:rsid w:val="00D84FC5"/>
    <w:rsid w:val="00D871F8"/>
    <w:rsid w:val="00D91A5D"/>
    <w:rsid w:val="00D91EB6"/>
    <w:rsid w:val="00D935C8"/>
    <w:rsid w:val="00D93AAF"/>
    <w:rsid w:val="00D93C47"/>
    <w:rsid w:val="00DA03BB"/>
    <w:rsid w:val="00DA3227"/>
    <w:rsid w:val="00DA5AC9"/>
    <w:rsid w:val="00DA6466"/>
    <w:rsid w:val="00DB23BB"/>
    <w:rsid w:val="00DB2989"/>
    <w:rsid w:val="00DB462D"/>
    <w:rsid w:val="00DB5A0A"/>
    <w:rsid w:val="00DB7F5C"/>
    <w:rsid w:val="00DC0F14"/>
    <w:rsid w:val="00DC343E"/>
    <w:rsid w:val="00DC55FD"/>
    <w:rsid w:val="00DC7C99"/>
    <w:rsid w:val="00DD3562"/>
    <w:rsid w:val="00DD630A"/>
    <w:rsid w:val="00DE20E8"/>
    <w:rsid w:val="00DE246C"/>
    <w:rsid w:val="00DE28F2"/>
    <w:rsid w:val="00DE2A3D"/>
    <w:rsid w:val="00DE3933"/>
    <w:rsid w:val="00DE4D38"/>
    <w:rsid w:val="00DE4F57"/>
    <w:rsid w:val="00DE5935"/>
    <w:rsid w:val="00DE7AA7"/>
    <w:rsid w:val="00DE7D0B"/>
    <w:rsid w:val="00DF1185"/>
    <w:rsid w:val="00DF237E"/>
    <w:rsid w:val="00E0107E"/>
    <w:rsid w:val="00E018A1"/>
    <w:rsid w:val="00E031FF"/>
    <w:rsid w:val="00E11122"/>
    <w:rsid w:val="00E15A67"/>
    <w:rsid w:val="00E16F6F"/>
    <w:rsid w:val="00E170DC"/>
    <w:rsid w:val="00E33167"/>
    <w:rsid w:val="00E33F9D"/>
    <w:rsid w:val="00E35C6F"/>
    <w:rsid w:val="00E35FEF"/>
    <w:rsid w:val="00E360CC"/>
    <w:rsid w:val="00E4220F"/>
    <w:rsid w:val="00E44B9E"/>
    <w:rsid w:val="00E44D3F"/>
    <w:rsid w:val="00E52CE0"/>
    <w:rsid w:val="00E56D42"/>
    <w:rsid w:val="00E57B78"/>
    <w:rsid w:val="00E63762"/>
    <w:rsid w:val="00E638E7"/>
    <w:rsid w:val="00E6768E"/>
    <w:rsid w:val="00E67A36"/>
    <w:rsid w:val="00E7035C"/>
    <w:rsid w:val="00E70C50"/>
    <w:rsid w:val="00E72263"/>
    <w:rsid w:val="00E72D13"/>
    <w:rsid w:val="00E731A2"/>
    <w:rsid w:val="00E75EC2"/>
    <w:rsid w:val="00E76BC4"/>
    <w:rsid w:val="00E82F51"/>
    <w:rsid w:val="00E940EC"/>
    <w:rsid w:val="00EA07B7"/>
    <w:rsid w:val="00EA3CBB"/>
    <w:rsid w:val="00EA3DA5"/>
    <w:rsid w:val="00EC02AF"/>
    <w:rsid w:val="00EC1368"/>
    <w:rsid w:val="00EC158A"/>
    <w:rsid w:val="00EC363C"/>
    <w:rsid w:val="00EC5038"/>
    <w:rsid w:val="00ED54FF"/>
    <w:rsid w:val="00ED5EB6"/>
    <w:rsid w:val="00ED66A5"/>
    <w:rsid w:val="00ED7A07"/>
    <w:rsid w:val="00EE05A4"/>
    <w:rsid w:val="00EE1915"/>
    <w:rsid w:val="00EE4CC4"/>
    <w:rsid w:val="00EF48C4"/>
    <w:rsid w:val="00F0506C"/>
    <w:rsid w:val="00F06EAE"/>
    <w:rsid w:val="00F14FDA"/>
    <w:rsid w:val="00F17171"/>
    <w:rsid w:val="00F20117"/>
    <w:rsid w:val="00F21721"/>
    <w:rsid w:val="00F22E1D"/>
    <w:rsid w:val="00F2437E"/>
    <w:rsid w:val="00F27208"/>
    <w:rsid w:val="00F279BB"/>
    <w:rsid w:val="00F3071D"/>
    <w:rsid w:val="00F34855"/>
    <w:rsid w:val="00F3499D"/>
    <w:rsid w:val="00F35911"/>
    <w:rsid w:val="00F41355"/>
    <w:rsid w:val="00F43D90"/>
    <w:rsid w:val="00F47E1C"/>
    <w:rsid w:val="00F508AE"/>
    <w:rsid w:val="00F53A8E"/>
    <w:rsid w:val="00F5648C"/>
    <w:rsid w:val="00F5660E"/>
    <w:rsid w:val="00F64CE7"/>
    <w:rsid w:val="00F67192"/>
    <w:rsid w:val="00F73AB3"/>
    <w:rsid w:val="00F741E4"/>
    <w:rsid w:val="00F75575"/>
    <w:rsid w:val="00F76E14"/>
    <w:rsid w:val="00F903B5"/>
    <w:rsid w:val="00F91574"/>
    <w:rsid w:val="00F91ECD"/>
    <w:rsid w:val="00F94169"/>
    <w:rsid w:val="00FA312D"/>
    <w:rsid w:val="00FA3811"/>
    <w:rsid w:val="00FA5210"/>
    <w:rsid w:val="00FA5676"/>
    <w:rsid w:val="00FA6FEE"/>
    <w:rsid w:val="00FA7DD1"/>
    <w:rsid w:val="00FB0A7A"/>
    <w:rsid w:val="00FB0CE5"/>
    <w:rsid w:val="00FB34E5"/>
    <w:rsid w:val="00FB7659"/>
    <w:rsid w:val="00FB7B1D"/>
    <w:rsid w:val="00FC29A6"/>
    <w:rsid w:val="00FC512C"/>
    <w:rsid w:val="00FC7358"/>
    <w:rsid w:val="00FC75DF"/>
    <w:rsid w:val="00FC7E28"/>
    <w:rsid w:val="00FD1C47"/>
    <w:rsid w:val="00FD2241"/>
    <w:rsid w:val="00FD2A12"/>
    <w:rsid w:val="00FD59F1"/>
    <w:rsid w:val="00FE257C"/>
    <w:rsid w:val="00FE4B78"/>
    <w:rsid w:val="00FE59A7"/>
    <w:rsid w:val="00FE60CC"/>
    <w:rsid w:val="00FF17E4"/>
    <w:rsid w:val="00FF18C4"/>
    <w:rsid w:val="00FF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4D"/>
    <w:pPr>
      <w:snapToGrid w:val="0"/>
    </w:pPr>
    <w:rPr>
      <w:rFonts w:ascii="Times New Roman" w:eastAsia="Times New Roman" w:hAnsi="Times New Roman"/>
      <w:sz w:val="21"/>
      <w:lang w:val="en-GB"/>
    </w:rPr>
  </w:style>
  <w:style w:type="paragraph" w:styleId="Heading3">
    <w:name w:val="heading 3"/>
    <w:basedOn w:val="Normal"/>
    <w:next w:val="Normal"/>
    <w:link w:val="Heading3Char"/>
    <w:qFormat/>
    <w:rsid w:val="0037344D"/>
    <w:pPr>
      <w:keepNext/>
      <w:snapToGrid/>
      <w:ind w:left="540" w:firstLine="360"/>
      <w:jc w:val="both"/>
      <w:outlineLvl w:val="2"/>
    </w:pPr>
    <w:rPr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44D"/>
    <w:pPr>
      <w:snapToGrid/>
      <w:spacing w:before="240" w:after="60"/>
      <w:outlineLvl w:val="6"/>
    </w:pPr>
    <w:rPr>
      <w:rFonts w:ascii="Calibri" w:hAnsi="Calibri"/>
      <w:snapToGrid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7344D"/>
    <w:rPr>
      <w:rFonts w:ascii="Times New Roman" w:eastAsia="Times New Roman" w:hAnsi="Times New Roman" w:cs="Times New Roman"/>
      <w:szCs w:val="20"/>
      <w:u w:val="single"/>
      <w:lang w:val="en-US"/>
    </w:rPr>
  </w:style>
  <w:style w:type="character" w:customStyle="1" w:styleId="Heading7Char">
    <w:name w:val="Heading 7 Char"/>
    <w:link w:val="Heading7"/>
    <w:uiPriority w:val="9"/>
    <w:semiHidden/>
    <w:rsid w:val="0037344D"/>
    <w:rPr>
      <w:rFonts w:ascii="Calibri" w:eastAsia="Times New Roman" w:hAnsi="Calibri" w:cs="Times New Roman"/>
      <w:snapToGrid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7344D"/>
    <w:pPr>
      <w:suppressAutoHyphens/>
      <w:snapToGrid/>
    </w:pPr>
    <w:rPr>
      <w:sz w:val="28"/>
      <w:lang w:eastAsia="ar-SA"/>
    </w:rPr>
  </w:style>
  <w:style w:type="character" w:customStyle="1" w:styleId="BodyTextChar">
    <w:name w:val="Body Text Char"/>
    <w:link w:val="BodyText"/>
    <w:rsid w:val="0037344D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paragraph" w:styleId="BodyTextIndent">
    <w:name w:val="Body Text Indent"/>
    <w:basedOn w:val="Normal"/>
    <w:link w:val="BodyTextIndentChar"/>
    <w:rsid w:val="0037344D"/>
    <w:pPr>
      <w:snapToGrid/>
      <w:spacing w:after="120"/>
      <w:ind w:left="360"/>
    </w:pPr>
    <w:rPr>
      <w:snapToGrid w:val="0"/>
    </w:rPr>
  </w:style>
  <w:style w:type="character" w:customStyle="1" w:styleId="BodyTextIndentChar">
    <w:name w:val="Body Text Indent Char"/>
    <w:link w:val="BodyTextIndent"/>
    <w:rsid w:val="0037344D"/>
    <w:rPr>
      <w:rFonts w:ascii="Times New Roman" w:eastAsia="Times New Roman" w:hAnsi="Times New Roman" w:cs="Times New Roman"/>
      <w:snapToGrid/>
      <w:sz w:val="21"/>
      <w:szCs w:val="20"/>
      <w:lang w:val="en-US"/>
    </w:rPr>
  </w:style>
  <w:style w:type="paragraph" w:customStyle="1" w:styleId="WW-BodyTextIndent3">
    <w:name w:val="WW-Body Text Indent 3"/>
    <w:basedOn w:val="Normal"/>
    <w:rsid w:val="002078AB"/>
    <w:pPr>
      <w:widowControl w:val="0"/>
      <w:suppressAutoHyphens/>
      <w:snapToGrid/>
      <w:ind w:left="720" w:hanging="720"/>
    </w:pPr>
    <w:rPr>
      <w:rFonts w:ascii="Arial" w:eastAsia="Lucida Sans Unicode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0C515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C5151"/>
    <w:rPr>
      <w:rFonts w:ascii="Times New Roman" w:eastAsia="Times New Roman" w:hAnsi="Times New Roman" w:cs="Times New Roman"/>
      <w:sz w:val="21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515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C5151"/>
    <w:rPr>
      <w:rFonts w:ascii="Times New Roman" w:eastAsia="Times New Roman" w:hAnsi="Times New Roman" w:cs="Times New Roman"/>
      <w:sz w:val="21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5151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7401B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SG"/>
    </w:rPr>
  </w:style>
  <w:style w:type="paragraph" w:styleId="ListParagraph">
    <w:name w:val="List Paragraph"/>
    <w:basedOn w:val="Normal"/>
    <w:link w:val="ListParagraphChar"/>
    <w:uiPriority w:val="34"/>
    <w:qFormat/>
    <w:rsid w:val="00F5648C"/>
    <w:pPr>
      <w:ind w:left="720"/>
      <w:contextualSpacing/>
    </w:pPr>
  </w:style>
  <w:style w:type="character" w:styleId="Strong">
    <w:name w:val="Strong"/>
    <w:uiPriority w:val="22"/>
    <w:qFormat/>
    <w:rsid w:val="006951C2"/>
    <w:rPr>
      <w:b/>
      <w:bCs/>
    </w:rPr>
  </w:style>
  <w:style w:type="paragraph" w:customStyle="1" w:styleId="Numberingi3rdlevel">
    <w:name w:val="Numbering i 3rd level"/>
    <w:basedOn w:val="Normal"/>
    <w:rsid w:val="00F67192"/>
    <w:pPr>
      <w:widowControl w:val="0"/>
      <w:numPr>
        <w:numId w:val="25"/>
      </w:numPr>
      <w:snapToGrid/>
      <w:jc w:val="both"/>
    </w:pPr>
    <w:rPr>
      <w:kern w:val="16"/>
      <w:sz w:val="24"/>
      <w:szCs w:val="24"/>
    </w:rPr>
  </w:style>
  <w:style w:type="paragraph" w:customStyle="1" w:styleId="1Numbering">
    <w:name w:val="1 Numbering"/>
    <w:basedOn w:val="Normal"/>
    <w:rsid w:val="00E56D42"/>
    <w:pPr>
      <w:widowControl w:val="0"/>
      <w:numPr>
        <w:numId w:val="28"/>
      </w:numPr>
      <w:snapToGrid/>
      <w:jc w:val="both"/>
    </w:pPr>
    <w:rPr>
      <w:rFonts w:eastAsia="SimSun"/>
      <w:kern w:val="16"/>
      <w:sz w:val="24"/>
      <w:lang w:val="en-SG"/>
    </w:rPr>
  </w:style>
  <w:style w:type="character" w:styleId="CommentReference">
    <w:name w:val="annotation reference"/>
    <w:uiPriority w:val="99"/>
    <w:semiHidden/>
    <w:unhideWhenUsed/>
    <w:rsid w:val="00971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8A7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9718A7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8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18A7"/>
    <w:rPr>
      <w:rFonts w:ascii="Times New Roman" w:eastAsia="Times New Roman" w:hAnsi="Times New Roman"/>
      <w:b/>
      <w:bCs/>
      <w:lang w:val="en-GB" w:eastAsia="en-US"/>
    </w:rPr>
  </w:style>
  <w:style w:type="paragraph" w:styleId="Revision">
    <w:name w:val="Revision"/>
    <w:hidden/>
    <w:uiPriority w:val="99"/>
    <w:semiHidden/>
    <w:rsid w:val="00EA3DA5"/>
    <w:rPr>
      <w:rFonts w:ascii="Times New Roman" w:eastAsia="Times New Roman" w:hAnsi="Times New Roman"/>
      <w:sz w:val="21"/>
      <w:lang w:val="en-GB"/>
    </w:rPr>
  </w:style>
  <w:style w:type="character" w:customStyle="1" w:styleId="ListParagraphChar">
    <w:name w:val="List Paragraph Char"/>
    <w:link w:val="ListParagraph"/>
    <w:uiPriority w:val="34"/>
    <w:rsid w:val="00797D53"/>
    <w:rPr>
      <w:rFonts w:ascii="Times New Roman" w:eastAsia="Times New Roman" w:hAnsi="Times New Roman"/>
      <w:sz w:val="21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272C"/>
    <w:pPr>
      <w:spacing w:after="120"/>
      <w:ind w:left="360"/>
    </w:pPr>
    <w:rPr>
      <w:sz w:val="16"/>
      <w:szCs w:val="16"/>
      <w:lang w:val="en-US"/>
    </w:rPr>
  </w:style>
  <w:style w:type="character" w:customStyle="1" w:styleId="BodyTextIndent3Char">
    <w:name w:val="Body Text Indent 3 Char"/>
    <w:link w:val="BodyTextIndent3"/>
    <w:uiPriority w:val="99"/>
    <w:semiHidden/>
    <w:rsid w:val="0016272C"/>
    <w:rPr>
      <w:rFonts w:ascii="Times New Roman" w:eastAsia="Times New Roman" w:hAnsi="Times New Roman"/>
      <w:sz w:val="16"/>
      <w:szCs w:val="16"/>
      <w:lang w:eastAsia="en-US"/>
    </w:rPr>
  </w:style>
  <w:style w:type="character" w:styleId="Hyperlink">
    <w:name w:val="Hyperlink"/>
    <w:uiPriority w:val="99"/>
    <w:unhideWhenUsed/>
    <w:rsid w:val="00051D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C80A6-1F30-4A1F-A65E-C370D9CA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Tempserv-Ivy</dc:creator>
  <cp:keywords/>
  <cp:lastModifiedBy>Tempserv02 Pte Ltd</cp:lastModifiedBy>
  <cp:revision>2</cp:revision>
  <cp:lastPrinted>2018-04-24T00:53:00Z</cp:lastPrinted>
  <dcterms:created xsi:type="dcterms:W3CDTF">2018-04-30T09:15:00Z</dcterms:created>
  <dcterms:modified xsi:type="dcterms:W3CDTF">2018-04-30T09:15:00Z</dcterms:modified>
</cp:coreProperties>
</file>